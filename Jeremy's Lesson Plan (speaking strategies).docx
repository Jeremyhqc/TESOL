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C9BA6C" w14:textId="77777777" w:rsidR="000C6E41" w:rsidRPr="008A2C35" w:rsidRDefault="008A2C35" w:rsidP="000C6E41">
      <w:pPr>
        <w:jc w:val="center"/>
        <w:rPr>
          <w:sz w:val="48"/>
          <w:szCs w:val="48"/>
        </w:rPr>
      </w:pPr>
      <w:r w:rsidRPr="00D95BA1">
        <w:rPr>
          <w:rFonts w:ascii="Book Antiqua" w:hAnsi="Book Antiqua" w:cs="Book Antiqua"/>
          <w:noProof/>
          <w:sz w:val="48"/>
          <w:szCs w:val="48"/>
        </w:rPr>
        <mc:AlternateContent>
          <mc:Choice Requires="wps">
            <w:drawing>
              <wp:anchor distT="45720" distB="45720" distL="114300" distR="114300" simplePos="0" relativeHeight="251659264" behindDoc="0" locked="0" layoutInCell="1" allowOverlap="1" wp14:anchorId="07EB0A88" wp14:editId="5EFFB72E">
                <wp:simplePos x="0" y="0"/>
                <wp:positionH relativeFrom="column">
                  <wp:posOffset>3316900</wp:posOffset>
                </wp:positionH>
                <wp:positionV relativeFrom="paragraph">
                  <wp:posOffset>-348334</wp:posOffset>
                </wp:positionV>
                <wp:extent cx="3312160" cy="275590"/>
                <wp:effectExtent l="0" t="0" r="15240" b="2921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2160" cy="275590"/>
                        </a:xfrm>
                        <a:prstGeom prst="rect">
                          <a:avLst/>
                        </a:prstGeom>
                        <a:solidFill>
                          <a:srgbClr val="FFFFFF"/>
                        </a:solidFill>
                        <a:ln w="9525">
                          <a:solidFill>
                            <a:srgbClr val="000000"/>
                          </a:solidFill>
                          <a:miter lim="800000"/>
                          <a:headEnd/>
                          <a:tailEnd/>
                        </a:ln>
                      </wps:spPr>
                      <wps:txbx>
                        <w:txbxContent>
                          <w:p w14:paraId="526787C2" w14:textId="77777777" w:rsidR="008A2C35" w:rsidRDefault="008A2C35" w:rsidP="008A2C35">
                            <w:r>
                              <w:rPr>
                                <w:rFonts w:ascii="Wingdings" w:hAnsi="Wingdings" w:cs="Wingdings"/>
                                <w:b/>
                                <w:bCs/>
                              </w:rPr>
                              <w:t></w:t>
                            </w:r>
                            <w:r>
                              <w:rPr>
                                <w:b/>
                                <w:bCs/>
                              </w:rPr>
                              <w:t xml:space="preserve">  </w:t>
                            </w:r>
                            <w:r>
                              <w:t xml:space="preserve">Basic  </w:t>
                            </w:r>
                            <w:r>
                              <w:rPr>
                                <w:rFonts w:ascii="Wingdings" w:hAnsi="Wingdings" w:cs="Wingdings"/>
                                <w:b/>
                                <w:bCs/>
                              </w:rPr>
                              <w:t></w:t>
                            </w:r>
                            <w:r>
                              <w:rPr>
                                <w:b/>
                                <w:bCs/>
                              </w:rPr>
                              <w:t xml:space="preserve">  </w:t>
                            </w:r>
                            <w:r>
                              <w:t xml:space="preserve">Intermediate  </w:t>
                            </w:r>
                            <w:r w:rsidRPr="00DA22DD">
                              <w:rPr>
                                <w:rFonts w:ascii="Wingdings" w:hAnsi="Wingdings" w:cs="Wingdings"/>
                                <w:b/>
                                <w:bCs/>
                                <w:highlight w:val="red"/>
                              </w:rPr>
                              <w:t></w:t>
                            </w:r>
                            <w:r>
                              <w:rPr>
                                <w:b/>
                                <w:bCs/>
                              </w:rPr>
                              <w:t xml:space="preserve">  </w:t>
                            </w:r>
                            <w:r>
                              <w:t xml:space="preserve"> Advanced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7EB0A88" id="_x0000_t202" coordsize="21600,21600" o:spt="202" path="m,l,21600r21600,l21600,xe">
                <v:stroke joinstyle="miter"/>
                <v:path gradientshapeok="t" o:connecttype="rect"/>
              </v:shapetype>
              <v:shape id="Text Box 2" o:spid="_x0000_s1026" type="#_x0000_t202" style="position:absolute;left:0;text-align:left;margin-left:261.15pt;margin-top:-27.45pt;width:260.8pt;height:21.7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">
                <v:textbox>
                  <w:txbxContent>
                    <w:p w14:paraId="526787C2" w14:textId="77777777" w:rsidR="008A2C35" w:rsidRDefault="008A2C35" w:rsidP="008A2C35">
                      <w:r>
                        <w:rPr>
                          <w:rFonts w:ascii="Wingdings" w:hAnsi="Wingdings" w:cs="Wingdings"/>
                          <w:b/>
                          <w:bCs/>
                        </w:rPr>
                        <w:t></w:t>
                      </w:r>
                      <w:r>
                        <w:rPr>
                          <w:b/>
                          <w:bCs/>
                        </w:rPr>
                        <w:t xml:space="preserve">  </w:t>
                      </w:r>
                      <w:r>
                        <w:t xml:space="preserve">Basic  </w:t>
                      </w:r>
                      <w:r>
                        <w:rPr>
                          <w:rFonts w:ascii="Wingdings" w:hAnsi="Wingdings" w:cs="Wingdings"/>
                          <w:b/>
                          <w:bCs/>
                        </w:rPr>
                        <w:t></w:t>
                      </w:r>
                      <w:r>
                        <w:rPr>
                          <w:b/>
                          <w:bCs/>
                        </w:rPr>
                        <w:t xml:space="preserve">  </w:t>
                      </w:r>
                      <w:r>
                        <w:t xml:space="preserve">Intermediate  </w:t>
                      </w:r>
                      <w:r w:rsidRPr="00DA22DD">
                        <w:rPr>
                          <w:rFonts w:ascii="Wingdings" w:hAnsi="Wingdings" w:cs="Wingdings"/>
                          <w:b/>
                          <w:bCs/>
                          <w:highlight w:val="red"/>
                        </w:rPr>
                        <w:t></w:t>
                      </w:r>
                      <w:r>
                        <w:rPr>
                          <w:b/>
                          <w:bCs/>
                        </w:rPr>
                        <w:t xml:space="preserve">  </w:t>
                      </w:r>
                      <w:r>
                        <w:t xml:space="preserve"> Advanced</w:t>
                      </w:r>
                    </w:p>
                  </w:txbxContent>
                </v:textbox>
              </v:shape>
            </w:pict>
          </mc:Fallback>
        </mc:AlternateContent>
      </w:r>
      <w:r w:rsidR="00D95BA1" w:rsidRPr="008A2C35">
        <w:rPr>
          <w:sz w:val="48"/>
          <w:szCs w:val="48"/>
        </w:rPr>
        <w:t xml:space="preserve"> </w:t>
      </w:r>
      <w:r w:rsidR="00D04BC3" w:rsidRPr="008A2C35">
        <w:rPr>
          <w:sz w:val="48"/>
          <w:szCs w:val="48"/>
        </w:rPr>
        <w:t>Lesson Plan</w:t>
      </w:r>
    </w:p>
    <w:p w14:paraId="3D017383" w14:textId="77777777" w:rsidR="000C6E41" w:rsidRPr="008A2C35" w:rsidRDefault="000C6E41" w:rsidP="00762855">
      <w:pPr>
        <w:jc w:val="center"/>
        <w:rPr>
          <w:b/>
          <w:bCs/>
        </w:rPr>
      </w:pPr>
    </w:p>
    <w:tbl>
      <w:tblPr>
        <w:tblW w:w="9359" w:type="dxa"/>
        <w:jc w:val="center"/>
        <w:tblLayout w:type="fixed"/>
        <w:tblCellMar>
          <w:left w:w="120" w:type="dxa"/>
          <w:right w:w="120" w:type="dxa"/>
        </w:tblCellMar>
        <w:tblLook w:val="0000" w:firstRow="0" w:lastRow="0" w:firstColumn="0" w:lastColumn="0" w:noHBand="0" w:noVBand="0"/>
      </w:tblPr>
      <w:tblGrid>
        <w:gridCol w:w="3690"/>
        <w:gridCol w:w="1080"/>
        <w:gridCol w:w="1147"/>
        <w:gridCol w:w="1147"/>
        <w:gridCol w:w="1147"/>
        <w:gridCol w:w="1148"/>
      </w:tblGrid>
      <w:tr w:rsidR="00762855" w:rsidRPr="008A2C35" w14:paraId="5B00E4E2" w14:textId="77777777" w:rsidTr="006E0EAF">
        <w:trPr>
          <w:jc w:val="center"/>
        </w:trPr>
        <w:tc>
          <w:tcPr>
            <w:tcW w:w="3690" w:type="dxa"/>
            <w:tcBorders>
              <w:top w:val="single" w:sz="7" w:space="0" w:color="000000"/>
              <w:left w:val="single" w:sz="7" w:space="0" w:color="000000"/>
              <w:bottom w:val="single" w:sz="7" w:space="0" w:color="000000"/>
              <w:right w:val="single" w:sz="7" w:space="0" w:color="000000"/>
            </w:tcBorders>
            <w:shd w:val="pct10" w:color="000000" w:fill="FFFFFF"/>
          </w:tcPr>
          <w:p w14:paraId="7BB93DDB" w14:textId="77777777" w:rsidR="00D04BC3" w:rsidRPr="008A2C35" w:rsidRDefault="00D04BC3">
            <w:pPr>
              <w:spacing w:line="120" w:lineRule="exact"/>
              <w:rPr>
                <w:b/>
                <w:bCs/>
              </w:rPr>
            </w:pPr>
          </w:p>
          <w:p w14:paraId="0C86EF86" w14:textId="77777777" w:rsidR="00D04BC3" w:rsidRPr="008A2C35" w:rsidRDefault="00D04BC3">
            <w:pPr>
              <w:spacing w:after="58"/>
              <w:jc w:val="center"/>
            </w:pPr>
            <w:r w:rsidRPr="008A2C35">
              <w:rPr>
                <w:b/>
                <w:bCs/>
              </w:rPr>
              <w:t>Business/Materials</w:t>
            </w:r>
          </w:p>
        </w:tc>
        <w:tc>
          <w:tcPr>
            <w:tcW w:w="5669" w:type="dxa"/>
            <w:gridSpan w:val="5"/>
            <w:tcBorders>
              <w:top w:val="single" w:sz="7" w:space="0" w:color="000000"/>
              <w:left w:val="single" w:sz="7" w:space="0" w:color="000000"/>
              <w:bottom w:val="single" w:sz="7" w:space="0" w:color="000000"/>
              <w:right w:val="single" w:sz="7" w:space="0" w:color="000000"/>
            </w:tcBorders>
            <w:shd w:val="pct10" w:color="000000" w:fill="FFFFFF"/>
          </w:tcPr>
          <w:p w14:paraId="2F9FAFFD" w14:textId="77777777" w:rsidR="00D04BC3" w:rsidRPr="008A2C35" w:rsidRDefault="00D04BC3">
            <w:pPr>
              <w:spacing w:line="120" w:lineRule="exact"/>
              <w:rPr>
                <w:b/>
              </w:rPr>
            </w:pPr>
          </w:p>
          <w:p w14:paraId="1C2F3B41" w14:textId="77777777" w:rsidR="00D04BC3" w:rsidRPr="008A2C35" w:rsidRDefault="000C6E41">
            <w:pPr>
              <w:spacing w:after="58"/>
              <w:jc w:val="center"/>
              <w:rPr>
                <w:b/>
              </w:rPr>
            </w:pPr>
            <w:r w:rsidRPr="008A2C35">
              <w:rPr>
                <w:b/>
              </w:rPr>
              <w:t>Lesson Objectives</w:t>
            </w:r>
          </w:p>
        </w:tc>
      </w:tr>
      <w:tr w:rsidR="00762855" w:rsidRPr="008A2C35" w14:paraId="6E3BFEA1" w14:textId="77777777" w:rsidTr="006E0EAF">
        <w:trPr>
          <w:jc w:val="center"/>
        </w:trPr>
        <w:tc>
          <w:tcPr>
            <w:tcW w:w="3690" w:type="dxa"/>
            <w:tcBorders>
              <w:top w:val="single" w:sz="7" w:space="0" w:color="000000"/>
              <w:left w:val="single" w:sz="7" w:space="0" w:color="000000"/>
              <w:bottom w:val="single" w:sz="7" w:space="0" w:color="000000"/>
              <w:right w:val="single" w:sz="7" w:space="0" w:color="000000"/>
            </w:tcBorders>
          </w:tcPr>
          <w:p w14:paraId="4C599BC0" w14:textId="77777777" w:rsidR="00D04BC3" w:rsidRPr="008A2C35" w:rsidRDefault="00D04BC3" w:rsidP="008A2C35"/>
          <w:p w14:paraId="24B8F2F0" w14:textId="1E50D431" w:rsidR="00D04BC3" w:rsidRPr="00DA22DD" w:rsidRDefault="00DA22DD" w:rsidP="00DA22DD">
            <w:pPr>
              <w:rPr>
                <w:rFonts w:ascii="宋体" w:eastAsia="宋体" w:hAnsi="宋体"/>
                <w:lang w:eastAsia="zh-CN"/>
              </w:rPr>
            </w:pPr>
            <w:r>
              <w:rPr>
                <w:rFonts w:hint="eastAsia"/>
              </w:rPr>
              <w:t>1.</w:t>
            </w:r>
            <w:r w:rsidR="00E10BA3">
              <w:t xml:space="preserve"> </w:t>
            </w:r>
            <w:r w:rsidRPr="00DA22DD">
              <w:rPr>
                <w:rFonts w:hint="eastAsia"/>
              </w:rPr>
              <w:t>The</w:t>
            </w:r>
            <w:r>
              <w:t xml:space="preserve"> Youtube video</w:t>
            </w:r>
            <w:r w:rsidRPr="00DA22DD">
              <w:rPr>
                <w:rFonts w:ascii="宋体" w:eastAsia="宋体" w:hAnsi="宋体" w:hint="eastAsia"/>
                <w:lang w:eastAsia="zh-CN"/>
              </w:rPr>
              <w:t>——</w:t>
            </w:r>
            <w:r w:rsidRPr="00DA22DD">
              <w:t>These skills are hard to learn but pay off for the rest of your life</w:t>
            </w:r>
            <w:r w:rsidRPr="00DA22DD">
              <w:rPr>
                <w:rFonts w:ascii="宋体" w:eastAsia="宋体" w:hAnsi="宋体" w:hint="eastAsia"/>
                <w:lang w:eastAsia="zh-CN"/>
              </w:rPr>
              <w:t>.</w:t>
            </w:r>
          </w:p>
          <w:p w14:paraId="50990F19" w14:textId="3FAEB571" w:rsidR="00DA22DD" w:rsidRDefault="00DA22DD" w:rsidP="00DA22DD">
            <w:pPr>
              <w:rPr>
                <w:rFonts w:eastAsia="宋体"/>
                <w:lang w:eastAsia="zh-CN"/>
              </w:rPr>
            </w:pPr>
            <w:r>
              <w:rPr>
                <w:rFonts w:eastAsia="宋体" w:hint="eastAsia"/>
                <w:lang w:eastAsia="zh-CN"/>
              </w:rPr>
              <w:t>2</w:t>
            </w:r>
            <w:r>
              <w:rPr>
                <w:rFonts w:eastAsia="宋体"/>
                <w:lang w:eastAsia="zh-CN"/>
              </w:rPr>
              <w:t>.</w:t>
            </w:r>
            <w:r w:rsidR="00E10BA3">
              <w:rPr>
                <w:rFonts w:eastAsia="宋体"/>
                <w:lang w:eastAsia="zh-CN"/>
              </w:rPr>
              <w:t xml:space="preserve"> Cloze the f</w:t>
            </w:r>
            <w:r w:rsidRPr="00DA22DD">
              <w:rPr>
                <w:rFonts w:eastAsia="宋体"/>
                <w:lang w:eastAsia="zh-CN"/>
              </w:rPr>
              <w:t>ull text subtitles in videos</w:t>
            </w:r>
            <w:r>
              <w:rPr>
                <w:rFonts w:eastAsia="宋体"/>
                <w:lang w:eastAsia="zh-CN"/>
              </w:rPr>
              <w:t>.</w:t>
            </w:r>
          </w:p>
          <w:p w14:paraId="664CA106" w14:textId="7D16373A" w:rsidR="00D04BC3" w:rsidRPr="008A2C35" w:rsidRDefault="003F5AC0" w:rsidP="008A2C35">
            <w:r>
              <w:rPr>
                <w:rFonts w:eastAsia="宋体" w:hint="eastAsia"/>
                <w:lang w:eastAsia="zh-CN"/>
              </w:rPr>
              <w:t>3</w:t>
            </w:r>
            <w:r>
              <w:rPr>
                <w:rFonts w:eastAsia="宋体"/>
                <w:lang w:eastAsia="zh-CN"/>
              </w:rPr>
              <w:t>.</w:t>
            </w:r>
            <w:r w:rsidR="00E10BA3">
              <w:rPr>
                <w:rFonts w:eastAsia="宋体"/>
                <w:lang w:eastAsia="zh-CN"/>
              </w:rPr>
              <w:t xml:space="preserve"> </w:t>
            </w:r>
            <w:r>
              <w:rPr>
                <w:rFonts w:eastAsia="宋体"/>
                <w:lang w:eastAsia="zh-CN"/>
              </w:rPr>
              <w:t>Imp</w:t>
            </w:r>
            <w:r w:rsidR="00E10BA3">
              <w:rPr>
                <w:rFonts w:eastAsia="宋体"/>
                <w:lang w:eastAsia="zh-CN"/>
              </w:rPr>
              <w:t>or</w:t>
            </w:r>
            <w:r>
              <w:rPr>
                <w:rFonts w:eastAsia="宋体"/>
                <w:lang w:eastAsia="zh-CN"/>
              </w:rPr>
              <w:t>tant word list from the video (with pronunciation), and some difficult sentences.</w:t>
            </w:r>
          </w:p>
          <w:p w14:paraId="24CA5A18" w14:textId="77777777" w:rsidR="00D04BC3" w:rsidRPr="008A2C35" w:rsidRDefault="00D04BC3">
            <w:pPr>
              <w:spacing w:after="58"/>
            </w:pPr>
          </w:p>
        </w:tc>
        <w:tc>
          <w:tcPr>
            <w:tcW w:w="5669" w:type="dxa"/>
            <w:gridSpan w:val="5"/>
            <w:tcBorders>
              <w:top w:val="single" w:sz="7" w:space="0" w:color="000000"/>
              <w:left w:val="single" w:sz="7" w:space="0" w:color="000000"/>
              <w:bottom w:val="single" w:sz="7" w:space="0" w:color="000000"/>
              <w:right w:val="single" w:sz="7" w:space="0" w:color="000000"/>
            </w:tcBorders>
          </w:tcPr>
          <w:p w14:paraId="01EF0850" w14:textId="77777777" w:rsidR="00D04BC3" w:rsidRPr="008A2C35" w:rsidRDefault="00D04BC3" w:rsidP="008A2C35"/>
          <w:p w14:paraId="4A1EA460" w14:textId="5A598553" w:rsidR="00D04BC3" w:rsidRPr="00E10BA3" w:rsidRDefault="00E10BA3" w:rsidP="00E10BA3">
            <w:pPr>
              <w:rPr>
                <w:rFonts w:eastAsia="宋体"/>
                <w:lang w:eastAsia="zh-CN"/>
              </w:rPr>
            </w:pPr>
            <w:r w:rsidRPr="00E10BA3">
              <w:rPr>
                <w:rFonts w:eastAsia="宋体" w:hint="eastAsia"/>
                <w:lang w:eastAsia="zh-CN"/>
              </w:rPr>
              <w:t>1</w:t>
            </w:r>
            <w:r w:rsidRPr="00E10BA3">
              <w:rPr>
                <w:rFonts w:eastAsia="宋体"/>
                <w:lang w:eastAsia="zh-CN"/>
              </w:rPr>
              <w:t>.</w:t>
            </w:r>
            <w:r>
              <w:rPr>
                <w:rFonts w:eastAsia="宋体"/>
                <w:lang w:eastAsia="zh-CN"/>
              </w:rPr>
              <w:t xml:space="preserve"> </w:t>
            </w:r>
            <w:r w:rsidR="001E3D00">
              <w:rPr>
                <w:rFonts w:eastAsia="宋体"/>
                <w:lang w:eastAsia="zh-CN"/>
              </w:rPr>
              <w:t>Based on the five skills</w:t>
            </w:r>
            <w:r w:rsidR="00740560">
              <w:rPr>
                <w:rFonts w:eastAsia="宋体"/>
                <w:lang w:eastAsia="zh-CN"/>
              </w:rPr>
              <w:t xml:space="preserve"> </w:t>
            </w:r>
            <w:r w:rsidR="00740560">
              <w:rPr>
                <w:rFonts w:eastAsia="宋体" w:hint="eastAsia"/>
                <w:lang w:eastAsia="zh-CN"/>
              </w:rPr>
              <w:t>have</w:t>
            </w:r>
            <w:r w:rsidR="00740560">
              <w:rPr>
                <w:rFonts w:eastAsia="宋体"/>
                <w:lang w:eastAsia="zh-CN"/>
              </w:rPr>
              <w:t xml:space="preserve"> learned, guide students to think about other skills hard to learn </w:t>
            </w:r>
            <w:r w:rsidR="00871385">
              <w:rPr>
                <w:rFonts w:eastAsia="宋体"/>
                <w:lang w:eastAsia="zh-CN"/>
              </w:rPr>
              <w:t>in life.</w:t>
            </w:r>
          </w:p>
          <w:p w14:paraId="0B19664A" w14:textId="6ED09139" w:rsidR="00E10BA3" w:rsidRPr="00E10BA3" w:rsidRDefault="00E10BA3" w:rsidP="00E10BA3">
            <w:pPr>
              <w:rPr>
                <w:lang w:eastAsia="zh-CN"/>
              </w:rPr>
            </w:pPr>
            <w:r w:rsidRPr="00EF027B">
              <w:rPr>
                <w:rFonts w:eastAsia="宋体"/>
                <w:lang w:eastAsia="zh-CN"/>
              </w:rPr>
              <w:t>2.</w:t>
            </w:r>
            <w:r w:rsidR="00EF027B" w:rsidRPr="00EF027B">
              <w:rPr>
                <w:rFonts w:eastAsia="宋体"/>
                <w:lang w:eastAsia="zh-CN"/>
              </w:rPr>
              <w:t xml:space="preserve"> </w:t>
            </w:r>
            <w:r w:rsidR="00F31FEE">
              <w:rPr>
                <w:rFonts w:eastAsia="宋体" w:hint="eastAsia"/>
                <w:lang w:eastAsia="zh-CN"/>
              </w:rPr>
              <w:t>Bas</w:t>
            </w:r>
            <w:r w:rsidR="00F31FEE">
              <w:rPr>
                <w:rFonts w:eastAsia="宋体"/>
                <w:lang w:eastAsia="zh-CN"/>
              </w:rPr>
              <w:t>ed on the students’ own chosen ability, ask students to give a topic presentation about the ability they choose.</w:t>
            </w:r>
          </w:p>
          <w:p w14:paraId="1494E360" w14:textId="77777777" w:rsidR="00762855" w:rsidRPr="008A2C35" w:rsidRDefault="00762855" w:rsidP="008A2C35"/>
          <w:p w14:paraId="2EE3A4F4" w14:textId="77777777" w:rsidR="00762855" w:rsidRPr="008A2C35" w:rsidRDefault="00762855" w:rsidP="00762855">
            <w:pPr>
              <w:spacing w:after="58"/>
            </w:pPr>
          </w:p>
        </w:tc>
      </w:tr>
      <w:tr w:rsidR="00762855" w:rsidRPr="008A2C35" w14:paraId="6622EC68" w14:textId="77777777" w:rsidTr="006E0EAF">
        <w:trPr>
          <w:jc w:val="center"/>
        </w:trPr>
        <w:tc>
          <w:tcPr>
            <w:tcW w:w="9359" w:type="dxa"/>
            <w:gridSpan w:val="6"/>
            <w:tcBorders>
              <w:top w:val="single" w:sz="7" w:space="0" w:color="000000"/>
              <w:left w:val="single" w:sz="7" w:space="0" w:color="000000"/>
              <w:bottom w:val="single" w:sz="7" w:space="0" w:color="000000"/>
              <w:right w:val="single" w:sz="7" w:space="0" w:color="000000"/>
            </w:tcBorders>
            <w:shd w:val="pct10" w:color="000000" w:fill="FFFFFF"/>
          </w:tcPr>
          <w:p w14:paraId="0EA4461A" w14:textId="77777777" w:rsidR="00D04BC3" w:rsidRPr="008A2C35" w:rsidRDefault="00D04BC3">
            <w:pPr>
              <w:spacing w:line="120" w:lineRule="exact"/>
            </w:pPr>
          </w:p>
          <w:p w14:paraId="4F21FE3B" w14:textId="77777777" w:rsidR="00D04BC3" w:rsidRPr="008A2C35" w:rsidRDefault="000C6E41">
            <w:pPr>
              <w:spacing w:after="58"/>
              <w:jc w:val="center"/>
            </w:pPr>
            <w:r w:rsidRPr="008A2C35">
              <w:rPr>
                <w:b/>
                <w:bCs/>
              </w:rPr>
              <w:t xml:space="preserve">Warm-up and </w:t>
            </w:r>
            <w:r w:rsidR="00D04BC3" w:rsidRPr="008A2C35">
              <w:rPr>
                <w:b/>
                <w:bCs/>
              </w:rPr>
              <w:t>Objective Discussion</w:t>
            </w:r>
          </w:p>
        </w:tc>
      </w:tr>
      <w:tr w:rsidR="00762855" w:rsidRPr="008A2C35" w14:paraId="5A3EFE3E" w14:textId="77777777" w:rsidTr="006E0EAF">
        <w:trPr>
          <w:jc w:val="center"/>
        </w:trPr>
        <w:tc>
          <w:tcPr>
            <w:tcW w:w="9359" w:type="dxa"/>
            <w:gridSpan w:val="6"/>
            <w:tcBorders>
              <w:top w:val="single" w:sz="7" w:space="0" w:color="000000"/>
              <w:left w:val="single" w:sz="7" w:space="0" w:color="000000"/>
              <w:bottom w:val="double" w:sz="7" w:space="0" w:color="000000"/>
              <w:right w:val="single" w:sz="7" w:space="0" w:color="000000"/>
            </w:tcBorders>
          </w:tcPr>
          <w:p w14:paraId="64D43CDA" w14:textId="77777777" w:rsidR="00D04BC3" w:rsidRPr="008A2C35" w:rsidRDefault="00D04BC3" w:rsidP="008A2C35"/>
          <w:p w14:paraId="3D2F66B0" w14:textId="429D33A0" w:rsidR="00D04BC3" w:rsidRDefault="00EF027B" w:rsidP="00EF027B">
            <w:pPr>
              <w:rPr>
                <w:rFonts w:eastAsia="宋体"/>
                <w:lang w:eastAsia="zh-CN"/>
              </w:rPr>
            </w:pPr>
            <w:r w:rsidRPr="00EF027B">
              <w:rPr>
                <w:rFonts w:eastAsia="宋体" w:hint="eastAsia"/>
                <w:lang w:eastAsia="zh-CN"/>
              </w:rPr>
              <w:t>1.</w:t>
            </w:r>
            <w:r>
              <w:rPr>
                <w:rFonts w:eastAsia="宋体" w:hint="eastAsia"/>
                <w:lang w:eastAsia="zh-CN"/>
              </w:rPr>
              <w:t xml:space="preserve"> </w:t>
            </w:r>
            <w:r w:rsidRPr="00EF027B">
              <w:rPr>
                <w:rFonts w:eastAsia="宋体"/>
                <w:lang w:eastAsia="zh-CN"/>
              </w:rPr>
              <w:t>Warm-up: (discussion</w:t>
            </w:r>
            <w:r w:rsidR="0055416A">
              <w:rPr>
                <w:rFonts w:eastAsia="宋体"/>
                <w:lang w:eastAsia="zh-CN"/>
              </w:rPr>
              <w:t xml:space="preserve"> with students</w:t>
            </w:r>
            <w:r w:rsidRPr="00EF027B">
              <w:rPr>
                <w:rFonts w:eastAsia="宋体"/>
                <w:lang w:eastAsia="zh-CN"/>
              </w:rPr>
              <w:t xml:space="preserve">) </w:t>
            </w:r>
            <w:r w:rsidR="0055416A">
              <w:rPr>
                <w:rFonts w:eastAsia="宋体"/>
                <w:lang w:eastAsia="zh-CN"/>
              </w:rPr>
              <w:t>when you are young, what’s the best skill you want to have? Maybe c</w:t>
            </w:r>
            <w:r w:rsidR="0055416A" w:rsidRPr="0055416A">
              <w:rPr>
                <w:rFonts w:eastAsia="宋体"/>
                <w:lang w:eastAsia="zh-CN"/>
              </w:rPr>
              <w:t>ornice walk</w:t>
            </w:r>
            <w:r w:rsidR="0055416A">
              <w:rPr>
                <w:rFonts w:eastAsia="宋体"/>
                <w:lang w:eastAsia="zh-CN"/>
              </w:rPr>
              <w:t>, earn lots of money or</w:t>
            </w:r>
            <w:r w:rsidR="00804E11">
              <w:rPr>
                <w:rFonts w:eastAsia="宋体"/>
                <w:lang w:eastAsia="zh-CN"/>
              </w:rPr>
              <w:t xml:space="preserve"> gain some kind of super power.</w:t>
            </w:r>
            <w:r w:rsidR="00CD10CA">
              <w:rPr>
                <w:rFonts w:eastAsia="宋体"/>
                <w:lang w:eastAsia="zh-CN"/>
              </w:rPr>
              <w:t xml:space="preserve"> </w:t>
            </w:r>
            <w:r w:rsidR="00CD10CA">
              <w:rPr>
                <w:rFonts w:eastAsia="宋体" w:hint="eastAsia"/>
                <w:lang w:eastAsia="zh-CN"/>
              </w:rPr>
              <w:t>Talk</w:t>
            </w:r>
            <w:r w:rsidR="00CD10CA">
              <w:rPr>
                <w:rFonts w:eastAsia="宋体"/>
                <w:lang w:eastAsia="zh-CN"/>
              </w:rPr>
              <w:t xml:space="preserve"> with all the classmates.</w:t>
            </w:r>
          </w:p>
          <w:p w14:paraId="2B21A8C6" w14:textId="45546EAC" w:rsidR="0055416A" w:rsidRDefault="0055416A" w:rsidP="00EF027B">
            <w:pPr>
              <w:rPr>
                <w:rFonts w:eastAsia="宋体"/>
                <w:lang w:eastAsia="zh-CN"/>
              </w:rPr>
            </w:pPr>
          </w:p>
          <w:p w14:paraId="58C77E17" w14:textId="6D39EE99" w:rsidR="00D04BC3" w:rsidRDefault="005834BC" w:rsidP="005834BC">
            <w:pPr>
              <w:rPr>
                <w:rFonts w:eastAsia="宋体"/>
                <w:lang w:eastAsia="zh-CN"/>
              </w:rPr>
            </w:pPr>
            <w:r>
              <w:rPr>
                <w:rFonts w:eastAsia="宋体"/>
                <w:lang w:eastAsia="zh-CN"/>
              </w:rPr>
              <w:t>2.</w:t>
            </w:r>
            <w:r w:rsidR="00CD10CA">
              <w:rPr>
                <w:rFonts w:eastAsia="宋体"/>
                <w:lang w:eastAsia="zh-CN"/>
              </w:rPr>
              <w:t xml:space="preserve"> </w:t>
            </w:r>
            <w:r w:rsidR="00CD10CA" w:rsidRPr="00CD10CA">
              <w:rPr>
                <w:rFonts w:eastAsia="宋体"/>
                <w:lang w:eastAsia="zh-CN"/>
              </w:rPr>
              <w:t>Introduce the lesson’s objectives to students:</w:t>
            </w:r>
            <w:r w:rsidR="00B277F0">
              <w:rPr>
                <w:rFonts w:eastAsia="宋体"/>
                <w:lang w:eastAsia="zh-CN"/>
              </w:rPr>
              <w:t xml:space="preserve"> a. Think about the ability hard to learn in your life and give a presentation about it.</w:t>
            </w:r>
          </w:p>
          <w:p w14:paraId="16C337C3" w14:textId="23D2605C" w:rsidR="00CD10CA" w:rsidRPr="008A2C35" w:rsidRDefault="00CD10CA" w:rsidP="005834BC"/>
        </w:tc>
      </w:tr>
      <w:tr w:rsidR="00762855" w:rsidRPr="008A2C35" w14:paraId="6E5F0FB6" w14:textId="77777777" w:rsidTr="006E0EAF">
        <w:trPr>
          <w:jc w:val="center"/>
        </w:trPr>
        <w:tc>
          <w:tcPr>
            <w:tcW w:w="4770" w:type="dxa"/>
            <w:gridSpan w:val="2"/>
            <w:tcBorders>
              <w:top w:val="single" w:sz="7" w:space="0" w:color="000000"/>
              <w:left w:val="single" w:sz="7" w:space="0" w:color="000000"/>
              <w:bottom w:val="single" w:sz="7" w:space="0" w:color="000000"/>
              <w:right w:val="single" w:sz="7" w:space="0" w:color="000000"/>
            </w:tcBorders>
            <w:shd w:val="pct10" w:color="000000" w:fill="FFFFFF"/>
          </w:tcPr>
          <w:p w14:paraId="3DAC7886" w14:textId="77777777" w:rsidR="00D04BC3" w:rsidRPr="008A2C35" w:rsidRDefault="00D04BC3">
            <w:pPr>
              <w:spacing w:line="120" w:lineRule="exact"/>
            </w:pPr>
          </w:p>
          <w:p w14:paraId="1C988B04" w14:textId="743EA022" w:rsidR="00D04BC3" w:rsidRPr="008A2C35" w:rsidRDefault="00D04BC3">
            <w:pPr>
              <w:spacing w:after="58"/>
              <w:jc w:val="center"/>
            </w:pPr>
            <w:r w:rsidRPr="008A2C35">
              <w:rPr>
                <w:b/>
                <w:bCs/>
              </w:rPr>
              <w:t>Instruct and Model</w:t>
            </w:r>
          </w:p>
        </w:tc>
        <w:tc>
          <w:tcPr>
            <w:tcW w:w="1147" w:type="dxa"/>
            <w:tcBorders>
              <w:top w:val="single" w:sz="7" w:space="0" w:color="000000"/>
              <w:left w:val="single" w:sz="7" w:space="0" w:color="000000"/>
              <w:bottom w:val="single" w:sz="7" w:space="0" w:color="000000"/>
              <w:right w:val="single" w:sz="7" w:space="0" w:color="000000"/>
            </w:tcBorders>
            <w:shd w:val="pct10" w:color="000000" w:fill="FFFFFF"/>
          </w:tcPr>
          <w:p w14:paraId="2319E63B" w14:textId="77777777" w:rsidR="00D04BC3" w:rsidRPr="008A2C35" w:rsidRDefault="00D04BC3">
            <w:pPr>
              <w:spacing w:line="120" w:lineRule="exact"/>
            </w:pPr>
          </w:p>
          <w:p w14:paraId="33A22DBE" w14:textId="77777777" w:rsidR="00D04BC3" w:rsidRPr="008A2C35" w:rsidRDefault="00D04BC3">
            <w:pPr>
              <w:pStyle w:val="Level1"/>
              <w:tabs>
                <w:tab w:val="left" w:pos="-1440"/>
              </w:tabs>
              <w:spacing w:after="58"/>
              <w:jc w:val="center"/>
            </w:pPr>
            <w:r w:rsidRPr="008A2C35">
              <w:t xml:space="preserve"> </w:t>
            </w:r>
            <w:r w:rsidRPr="00935661">
              <w:rPr>
                <w:rFonts w:ascii="Wingdings" w:hAnsi="Wingdings"/>
                <w:b/>
                <w:bCs/>
              </w:rPr>
              <w:t></w:t>
            </w:r>
            <w:r w:rsidR="006E0EAF" w:rsidRPr="008A2C35">
              <w:rPr>
                <w:b/>
                <w:bCs/>
              </w:rPr>
              <w:t xml:space="preserve">  </w:t>
            </w:r>
            <w:r w:rsidR="006E0EAF" w:rsidRPr="008A2C35">
              <w:t>R</w:t>
            </w:r>
          </w:p>
        </w:tc>
        <w:tc>
          <w:tcPr>
            <w:tcW w:w="1147" w:type="dxa"/>
            <w:tcBorders>
              <w:top w:val="single" w:sz="7" w:space="0" w:color="000000"/>
              <w:left w:val="single" w:sz="7" w:space="0" w:color="000000"/>
              <w:bottom w:val="single" w:sz="7" w:space="0" w:color="000000"/>
              <w:right w:val="single" w:sz="7" w:space="0" w:color="000000"/>
            </w:tcBorders>
            <w:shd w:val="pct10" w:color="000000" w:fill="FFFFFF"/>
          </w:tcPr>
          <w:p w14:paraId="6FC1905C" w14:textId="77777777" w:rsidR="00D04BC3" w:rsidRPr="008A2C35" w:rsidRDefault="00D04BC3">
            <w:pPr>
              <w:spacing w:line="120" w:lineRule="exact"/>
            </w:pPr>
          </w:p>
          <w:p w14:paraId="6FCC1E6B" w14:textId="2C93198B" w:rsidR="00D04BC3" w:rsidRPr="008A2C35" w:rsidRDefault="00D04BC3">
            <w:pPr>
              <w:pStyle w:val="Level1"/>
              <w:tabs>
                <w:tab w:val="left" w:pos="-1440"/>
              </w:tabs>
              <w:spacing w:after="58"/>
              <w:jc w:val="center"/>
            </w:pPr>
            <w:r w:rsidRPr="008A2C35">
              <w:t xml:space="preserve"> </w:t>
            </w:r>
            <w:r w:rsidR="00935661" w:rsidRPr="00935661">
              <w:rPr>
                <w:rFonts w:ascii="Wingdings" w:hAnsi="Wingdings"/>
                <w:b/>
                <w:bCs/>
              </w:rPr>
              <w:t></w:t>
            </w:r>
            <w:r w:rsidR="006E0EAF" w:rsidRPr="008A2C35">
              <w:rPr>
                <w:b/>
                <w:bCs/>
              </w:rPr>
              <w:t xml:space="preserve">  </w:t>
            </w:r>
            <w:r w:rsidR="006E0EAF" w:rsidRPr="008A2C35">
              <w:t>W</w:t>
            </w:r>
          </w:p>
        </w:tc>
        <w:tc>
          <w:tcPr>
            <w:tcW w:w="1147" w:type="dxa"/>
            <w:tcBorders>
              <w:top w:val="single" w:sz="7" w:space="0" w:color="000000"/>
              <w:left w:val="single" w:sz="7" w:space="0" w:color="000000"/>
              <w:bottom w:val="single" w:sz="7" w:space="0" w:color="000000"/>
              <w:right w:val="single" w:sz="7" w:space="0" w:color="000000"/>
            </w:tcBorders>
            <w:shd w:val="pct10" w:color="000000" w:fill="FFFFFF"/>
          </w:tcPr>
          <w:p w14:paraId="04B7D899" w14:textId="77777777" w:rsidR="00D04BC3" w:rsidRPr="008A2C35" w:rsidRDefault="00D04BC3">
            <w:pPr>
              <w:spacing w:line="120" w:lineRule="exact"/>
            </w:pPr>
          </w:p>
          <w:p w14:paraId="1BFD2473" w14:textId="320FDA9A" w:rsidR="00D04BC3" w:rsidRPr="008A2C35" w:rsidRDefault="00D04BC3">
            <w:pPr>
              <w:pStyle w:val="Level1"/>
              <w:tabs>
                <w:tab w:val="left" w:pos="-1440"/>
              </w:tabs>
              <w:spacing w:after="58"/>
              <w:jc w:val="center"/>
            </w:pPr>
            <w:r w:rsidRPr="008A2C35">
              <w:t xml:space="preserve"> </w:t>
            </w:r>
            <w:r w:rsidR="00935661" w:rsidRPr="00D95A38">
              <w:rPr>
                <w:rFonts w:ascii="Wingdings" w:hAnsi="Wingdings"/>
                <w:b/>
                <w:bCs/>
              </w:rPr>
              <w:t></w:t>
            </w:r>
            <w:r w:rsidR="006E0EAF" w:rsidRPr="00D95A38">
              <w:rPr>
                <w:b/>
                <w:bCs/>
              </w:rPr>
              <w:t xml:space="preserve">  </w:t>
            </w:r>
            <w:r w:rsidRPr="00D95A38">
              <w:t>L</w:t>
            </w:r>
            <w:r w:rsidRPr="008A2C35">
              <w:t xml:space="preserve"> </w:t>
            </w:r>
          </w:p>
        </w:tc>
        <w:tc>
          <w:tcPr>
            <w:tcW w:w="1148" w:type="dxa"/>
            <w:tcBorders>
              <w:top w:val="single" w:sz="7" w:space="0" w:color="000000"/>
              <w:left w:val="single" w:sz="7" w:space="0" w:color="000000"/>
              <w:bottom w:val="single" w:sz="7" w:space="0" w:color="000000"/>
              <w:right w:val="single" w:sz="7" w:space="0" w:color="000000"/>
            </w:tcBorders>
            <w:shd w:val="pct10" w:color="000000" w:fill="FFFFFF"/>
          </w:tcPr>
          <w:p w14:paraId="596C1276" w14:textId="77777777" w:rsidR="00D04BC3" w:rsidRPr="008A2C35" w:rsidRDefault="00D04BC3">
            <w:pPr>
              <w:spacing w:line="120" w:lineRule="exact"/>
            </w:pPr>
          </w:p>
          <w:p w14:paraId="220D2C09" w14:textId="73742314" w:rsidR="00D04BC3" w:rsidRPr="008A2C35" w:rsidRDefault="00D04BC3">
            <w:pPr>
              <w:pStyle w:val="Level1"/>
              <w:tabs>
                <w:tab w:val="left" w:pos="-1440"/>
              </w:tabs>
              <w:spacing w:after="58"/>
              <w:jc w:val="center"/>
            </w:pPr>
            <w:r w:rsidRPr="008A2C35">
              <w:t xml:space="preserve"> </w:t>
            </w:r>
            <w:r w:rsidR="00935661" w:rsidRPr="00B277F0">
              <w:rPr>
                <w:rFonts w:ascii="Wingdings" w:hAnsi="Wingdings"/>
                <w:b/>
                <w:bCs/>
                <w:highlight w:val="red"/>
              </w:rPr>
              <w:t></w:t>
            </w:r>
            <w:r w:rsidR="006E0EAF" w:rsidRPr="00B277F0">
              <w:rPr>
                <w:b/>
                <w:bCs/>
                <w:highlight w:val="red"/>
              </w:rPr>
              <w:t xml:space="preserve">  </w:t>
            </w:r>
            <w:r w:rsidRPr="00B277F0">
              <w:rPr>
                <w:highlight w:val="red"/>
              </w:rPr>
              <w:t>S</w:t>
            </w:r>
          </w:p>
        </w:tc>
      </w:tr>
      <w:tr w:rsidR="00762855" w:rsidRPr="008A2C35" w14:paraId="03288C6B" w14:textId="77777777" w:rsidTr="006E0EAF">
        <w:trPr>
          <w:trHeight w:val="1369"/>
          <w:jc w:val="center"/>
        </w:trPr>
        <w:tc>
          <w:tcPr>
            <w:tcW w:w="9359" w:type="dxa"/>
            <w:gridSpan w:val="6"/>
            <w:tcBorders>
              <w:top w:val="single" w:sz="7" w:space="0" w:color="000000"/>
              <w:left w:val="single" w:sz="7" w:space="0" w:color="000000"/>
              <w:bottom w:val="single" w:sz="7" w:space="0" w:color="000000"/>
              <w:right w:val="single" w:sz="7" w:space="0" w:color="000000"/>
            </w:tcBorders>
          </w:tcPr>
          <w:p w14:paraId="4FEAAD08" w14:textId="77777777" w:rsidR="00D04BC3" w:rsidRPr="008A2C35" w:rsidRDefault="00D04BC3"/>
          <w:p w14:paraId="2E83F2FD" w14:textId="6BCCF3B1" w:rsidR="006E0EAF" w:rsidRPr="00AD2439" w:rsidRDefault="00B277F0">
            <w:pPr>
              <w:rPr>
                <w:rFonts w:eastAsia="宋体"/>
                <w:lang w:eastAsia="zh-CN"/>
              </w:rPr>
            </w:pPr>
            <w:r w:rsidRPr="00B277F0">
              <w:rPr>
                <w:rFonts w:eastAsia="宋体" w:hint="eastAsia"/>
                <w:lang w:eastAsia="zh-CN"/>
              </w:rPr>
              <w:t>1.</w:t>
            </w:r>
            <w:r>
              <w:rPr>
                <w:rFonts w:eastAsia="宋体" w:hint="eastAsia"/>
                <w:lang w:eastAsia="zh-CN"/>
              </w:rPr>
              <w:t xml:space="preserve"> </w:t>
            </w:r>
            <w:r w:rsidR="00FD41C7">
              <w:rPr>
                <w:rFonts w:eastAsia="宋体"/>
                <w:lang w:eastAsia="zh-CN"/>
              </w:rPr>
              <w:t>Compared to the five hard skills students have learned, ask to think about the</w:t>
            </w:r>
            <w:r w:rsidR="00D353EE">
              <w:rPr>
                <w:rFonts w:eastAsia="宋体"/>
                <w:lang w:eastAsia="zh-CN"/>
              </w:rPr>
              <w:t>m</w:t>
            </w:r>
            <w:r w:rsidR="00FD41C7">
              <w:rPr>
                <w:rFonts w:eastAsia="宋体"/>
                <w:lang w:eastAsia="zh-CN"/>
              </w:rPr>
              <w:t>selves</w:t>
            </w:r>
            <w:r w:rsidR="00D353EE">
              <w:rPr>
                <w:rFonts w:eastAsia="宋体"/>
                <w:lang w:eastAsia="zh-CN"/>
              </w:rPr>
              <w:t xml:space="preserve">. </w:t>
            </w:r>
            <w:r w:rsidR="00AD2439">
              <w:rPr>
                <w:rFonts w:eastAsia="宋体"/>
                <w:lang w:eastAsia="zh-CN"/>
              </w:rPr>
              <w:t>Give them a question “</w:t>
            </w:r>
            <w:r w:rsidR="00D353EE">
              <w:rPr>
                <w:rFonts w:eastAsia="宋体"/>
                <w:lang w:eastAsia="zh-CN"/>
              </w:rPr>
              <w:t>Are there any skills you find</w:t>
            </w:r>
            <w:r w:rsidR="00AD2439">
              <w:rPr>
                <w:rFonts w:eastAsia="宋体"/>
                <w:lang w:eastAsia="zh-CN"/>
              </w:rPr>
              <w:t xml:space="preserve"> that important in life?”, encourage them to work in pairs and share their opinions. </w:t>
            </w:r>
          </w:p>
          <w:p w14:paraId="170DB013" w14:textId="77777777" w:rsidR="00D04BC3" w:rsidRPr="008A2C35" w:rsidRDefault="00D04BC3">
            <w:pPr>
              <w:spacing w:after="58"/>
            </w:pPr>
          </w:p>
        </w:tc>
      </w:tr>
      <w:tr w:rsidR="00762855" w:rsidRPr="008A2C35" w14:paraId="751CACEF" w14:textId="77777777" w:rsidTr="006E0EAF">
        <w:trPr>
          <w:jc w:val="center"/>
        </w:trPr>
        <w:tc>
          <w:tcPr>
            <w:tcW w:w="4770" w:type="dxa"/>
            <w:gridSpan w:val="2"/>
            <w:tcBorders>
              <w:top w:val="single" w:sz="7" w:space="0" w:color="000000"/>
              <w:left w:val="single" w:sz="7" w:space="0" w:color="000000"/>
              <w:bottom w:val="single" w:sz="7" w:space="0" w:color="000000"/>
              <w:right w:val="single" w:sz="7" w:space="0" w:color="000000"/>
            </w:tcBorders>
            <w:shd w:val="pct10" w:color="000000" w:fill="FFFFFF"/>
          </w:tcPr>
          <w:p w14:paraId="459F8B3C" w14:textId="77777777" w:rsidR="00D04BC3" w:rsidRPr="008A2C35" w:rsidRDefault="00D04BC3">
            <w:pPr>
              <w:spacing w:line="120" w:lineRule="exact"/>
            </w:pPr>
          </w:p>
          <w:p w14:paraId="14AD56A4" w14:textId="77777777" w:rsidR="00D04BC3" w:rsidRPr="008A2C35" w:rsidRDefault="00762855">
            <w:pPr>
              <w:spacing w:after="58"/>
              <w:jc w:val="center"/>
            </w:pPr>
            <w:r w:rsidRPr="008A2C35">
              <w:rPr>
                <w:b/>
                <w:bCs/>
              </w:rPr>
              <w:t xml:space="preserve">Guided </w:t>
            </w:r>
            <w:r w:rsidR="00D04BC3" w:rsidRPr="008A2C35">
              <w:rPr>
                <w:b/>
                <w:bCs/>
              </w:rPr>
              <w:t>Practice</w:t>
            </w:r>
          </w:p>
        </w:tc>
        <w:tc>
          <w:tcPr>
            <w:tcW w:w="1147" w:type="dxa"/>
            <w:tcBorders>
              <w:top w:val="single" w:sz="7" w:space="0" w:color="000000"/>
              <w:left w:val="single" w:sz="7" w:space="0" w:color="000000"/>
              <w:bottom w:val="single" w:sz="7" w:space="0" w:color="000000"/>
              <w:right w:val="single" w:sz="7" w:space="0" w:color="000000"/>
            </w:tcBorders>
            <w:shd w:val="pct10" w:color="000000" w:fill="FFFFFF"/>
          </w:tcPr>
          <w:p w14:paraId="58E193E3" w14:textId="77777777" w:rsidR="00D04BC3" w:rsidRPr="008A2C35" w:rsidRDefault="00D04BC3">
            <w:pPr>
              <w:spacing w:line="120" w:lineRule="exact"/>
            </w:pPr>
          </w:p>
          <w:p w14:paraId="60F36226" w14:textId="4F7E9A8C" w:rsidR="00D04BC3" w:rsidRPr="008A2C35" w:rsidRDefault="00D04BC3">
            <w:pPr>
              <w:tabs>
                <w:tab w:val="left" w:pos="-1440"/>
              </w:tabs>
              <w:spacing w:after="58"/>
              <w:ind w:left="720" w:hanging="720"/>
              <w:jc w:val="center"/>
            </w:pPr>
            <w:r w:rsidRPr="008A2C35">
              <w:t xml:space="preserve"> </w:t>
            </w:r>
            <w:r w:rsidR="00935661" w:rsidRPr="00935661">
              <w:rPr>
                <w:rFonts w:ascii="Wingdings" w:hAnsi="Wingdings"/>
                <w:b/>
                <w:bCs/>
              </w:rPr>
              <w:t></w:t>
            </w:r>
            <w:r w:rsidR="006E0EAF" w:rsidRPr="008A2C35">
              <w:rPr>
                <w:b/>
                <w:bCs/>
              </w:rPr>
              <w:t xml:space="preserve">  </w:t>
            </w:r>
            <w:r w:rsidR="006E0EAF" w:rsidRPr="008A2C35">
              <w:t>R</w:t>
            </w:r>
          </w:p>
        </w:tc>
        <w:tc>
          <w:tcPr>
            <w:tcW w:w="1147" w:type="dxa"/>
            <w:tcBorders>
              <w:top w:val="single" w:sz="7" w:space="0" w:color="000000"/>
              <w:left w:val="single" w:sz="7" w:space="0" w:color="000000"/>
              <w:bottom w:val="single" w:sz="7" w:space="0" w:color="000000"/>
              <w:right w:val="single" w:sz="7" w:space="0" w:color="000000"/>
            </w:tcBorders>
            <w:shd w:val="pct10" w:color="000000" w:fill="FFFFFF"/>
          </w:tcPr>
          <w:p w14:paraId="74094137" w14:textId="77777777" w:rsidR="00D04BC3" w:rsidRPr="008A2C35" w:rsidRDefault="00D04BC3">
            <w:pPr>
              <w:spacing w:line="120" w:lineRule="exact"/>
            </w:pPr>
          </w:p>
          <w:p w14:paraId="2217CD06" w14:textId="438CB800" w:rsidR="00D04BC3" w:rsidRPr="008A2C35" w:rsidRDefault="00D04BC3">
            <w:pPr>
              <w:tabs>
                <w:tab w:val="left" w:pos="-1440"/>
              </w:tabs>
              <w:spacing w:after="58"/>
              <w:ind w:left="720" w:hanging="720"/>
              <w:jc w:val="center"/>
            </w:pPr>
            <w:r w:rsidRPr="008A2C35">
              <w:t xml:space="preserve"> </w:t>
            </w:r>
            <w:r w:rsidR="00935661" w:rsidRPr="00D95A38">
              <w:rPr>
                <w:rFonts w:ascii="Wingdings" w:hAnsi="Wingdings"/>
                <w:b/>
                <w:bCs/>
              </w:rPr>
              <w:t></w:t>
            </w:r>
            <w:r w:rsidR="006E0EAF" w:rsidRPr="00D95A38">
              <w:rPr>
                <w:b/>
                <w:bCs/>
              </w:rPr>
              <w:t xml:space="preserve">  </w:t>
            </w:r>
            <w:r w:rsidR="006E0EAF" w:rsidRPr="00D95A38">
              <w:t>W</w:t>
            </w:r>
          </w:p>
        </w:tc>
        <w:tc>
          <w:tcPr>
            <w:tcW w:w="1147" w:type="dxa"/>
            <w:tcBorders>
              <w:top w:val="single" w:sz="7" w:space="0" w:color="000000"/>
              <w:left w:val="single" w:sz="7" w:space="0" w:color="000000"/>
              <w:bottom w:val="single" w:sz="7" w:space="0" w:color="000000"/>
              <w:right w:val="single" w:sz="7" w:space="0" w:color="000000"/>
            </w:tcBorders>
            <w:shd w:val="pct10" w:color="000000" w:fill="FFFFFF"/>
          </w:tcPr>
          <w:p w14:paraId="06212458" w14:textId="77777777" w:rsidR="00D04BC3" w:rsidRPr="008A2C35" w:rsidRDefault="00D04BC3">
            <w:pPr>
              <w:spacing w:line="120" w:lineRule="exact"/>
            </w:pPr>
          </w:p>
          <w:p w14:paraId="407BEA2F" w14:textId="0EA41CC9" w:rsidR="00D04BC3" w:rsidRPr="008A2C35" w:rsidRDefault="00D04BC3">
            <w:pPr>
              <w:tabs>
                <w:tab w:val="left" w:pos="-1440"/>
              </w:tabs>
              <w:spacing w:after="58"/>
              <w:ind w:left="720" w:hanging="720"/>
              <w:jc w:val="center"/>
            </w:pPr>
            <w:r w:rsidRPr="008A2C35">
              <w:t xml:space="preserve"> </w:t>
            </w:r>
            <w:r w:rsidR="00935661" w:rsidRPr="00D95A38">
              <w:rPr>
                <w:rFonts w:ascii="Wingdings" w:hAnsi="Wingdings"/>
                <w:b/>
                <w:bCs/>
                <w:highlight w:val="red"/>
              </w:rPr>
              <w:t></w:t>
            </w:r>
            <w:r w:rsidR="006E0EAF" w:rsidRPr="00D95A38">
              <w:rPr>
                <w:b/>
                <w:bCs/>
                <w:highlight w:val="red"/>
              </w:rPr>
              <w:t xml:space="preserve">  </w:t>
            </w:r>
            <w:r w:rsidRPr="00D95A38">
              <w:rPr>
                <w:highlight w:val="red"/>
              </w:rPr>
              <w:t>L</w:t>
            </w:r>
            <w:r w:rsidRPr="008A2C35">
              <w:t xml:space="preserve"> </w:t>
            </w:r>
          </w:p>
        </w:tc>
        <w:tc>
          <w:tcPr>
            <w:tcW w:w="1148" w:type="dxa"/>
            <w:tcBorders>
              <w:top w:val="single" w:sz="7" w:space="0" w:color="000000"/>
              <w:left w:val="single" w:sz="7" w:space="0" w:color="000000"/>
              <w:bottom w:val="single" w:sz="7" w:space="0" w:color="000000"/>
              <w:right w:val="single" w:sz="7" w:space="0" w:color="000000"/>
            </w:tcBorders>
            <w:shd w:val="pct10" w:color="000000" w:fill="FFFFFF"/>
          </w:tcPr>
          <w:p w14:paraId="6CD3D8F9" w14:textId="77777777" w:rsidR="00D04BC3" w:rsidRPr="008A2C35" w:rsidRDefault="00D04BC3">
            <w:pPr>
              <w:spacing w:line="120" w:lineRule="exact"/>
            </w:pPr>
          </w:p>
          <w:p w14:paraId="1637C8BD" w14:textId="62A7A58E" w:rsidR="00D04BC3" w:rsidRPr="008A2C35" w:rsidRDefault="00D04BC3">
            <w:pPr>
              <w:tabs>
                <w:tab w:val="left" w:pos="-1440"/>
              </w:tabs>
              <w:spacing w:after="58"/>
              <w:ind w:left="720" w:hanging="720"/>
              <w:jc w:val="center"/>
            </w:pPr>
            <w:r w:rsidRPr="008A2C35">
              <w:t xml:space="preserve"> </w:t>
            </w:r>
            <w:r w:rsidR="00935661" w:rsidRPr="00A7037C">
              <w:rPr>
                <w:rFonts w:ascii="Wingdings" w:hAnsi="Wingdings"/>
                <w:b/>
                <w:bCs/>
                <w:highlight w:val="red"/>
              </w:rPr>
              <w:t></w:t>
            </w:r>
            <w:r w:rsidR="006E0EAF" w:rsidRPr="00A7037C">
              <w:rPr>
                <w:b/>
                <w:bCs/>
                <w:highlight w:val="red"/>
              </w:rPr>
              <w:t xml:space="preserve">  </w:t>
            </w:r>
            <w:r w:rsidRPr="00A7037C">
              <w:rPr>
                <w:highlight w:val="red"/>
              </w:rPr>
              <w:t>S</w:t>
            </w:r>
          </w:p>
        </w:tc>
      </w:tr>
      <w:tr w:rsidR="00762855" w:rsidRPr="008A2C35" w14:paraId="214405CE" w14:textId="77777777" w:rsidTr="006E0EAF">
        <w:trPr>
          <w:trHeight w:val="1081"/>
          <w:jc w:val="center"/>
        </w:trPr>
        <w:tc>
          <w:tcPr>
            <w:tcW w:w="9359" w:type="dxa"/>
            <w:gridSpan w:val="6"/>
            <w:tcBorders>
              <w:top w:val="single" w:sz="7" w:space="0" w:color="000000"/>
              <w:left w:val="single" w:sz="7" w:space="0" w:color="000000"/>
              <w:right w:val="single" w:sz="7" w:space="0" w:color="000000"/>
            </w:tcBorders>
          </w:tcPr>
          <w:p w14:paraId="68234874" w14:textId="77777777" w:rsidR="00762855" w:rsidRPr="008A2C35" w:rsidRDefault="00762855" w:rsidP="008A2C35"/>
          <w:p w14:paraId="7D302D16" w14:textId="69EB8DA6" w:rsidR="00762855" w:rsidRDefault="00D95A38" w:rsidP="00D95A38">
            <w:pPr>
              <w:rPr>
                <w:rFonts w:eastAsia="宋体"/>
                <w:lang w:eastAsia="zh-CN"/>
              </w:rPr>
            </w:pPr>
            <w:r w:rsidRPr="00D95A38">
              <w:rPr>
                <w:rFonts w:eastAsia="宋体"/>
                <w:lang w:eastAsia="zh-CN"/>
              </w:rPr>
              <w:t>1.</w:t>
            </w:r>
            <w:r>
              <w:rPr>
                <w:rFonts w:eastAsia="宋体"/>
                <w:lang w:eastAsia="zh-CN"/>
              </w:rPr>
              <w:t xml:space="preserve"> </w:t>
            </w:r>
            <w:r w:rsidRPr="00D95A38">
              <w:rPr>
                <w:rFonts w:eastAsia="宋体"/>
                <w:lang w:eastAsia="zh-CN"/>
              </w:rPr>
              <w:t xml:space="preserve">Write teacher’s answer on the board and give them as a model. </w:t>
            </w:r>
            <w:r w:rsidRPr="00D95A38">
              <w:rPr>
                <w:rFonts w:eastAsia="宋体" w:hint="eastAsia"/>
                <w:lang w:eastAsia="zh-CN"/>
              </w:rPr>
              <w:t>Give</w:t>
            </w:r>
            <w:r w:rsidRPr="00D95A38">
              <w:rPr>
                <w:rFonts w:eastAsia="宋体"/>
                <w:lang w:eastAsia="zh-CN"/>
              </w:rPr>
              <w:t xml:space="preserve"> them reasons why the teacher choose</w:t>
            </w:r>
            <w:r>
              <w:rPr>
                <w:rFonts w:eastAsia="宋体"/>
                <w:lang w:eastAsia="zh-CN"/>
              </w:rPr>
              <w:t>s</w:t>
            </w:r>
            <w:r w:rsidRPr="00D95A38">
              <w:rPr>
                <w:rFonts w:eastAsia="宋体"/>
                <w:lang w:eastAsia="zh-CN"/>
              </w:rPr>
              <w:t xml:space="preserve"> this ability, how does he/she practice to achieve the ability or how will he/she try to master the skill.</w:t>
            </w:r>
            <w:r>
              <w:rPr>
                <w:rFonts w:eastAsia="宋体"/>
                <w:lang w:eastAsia="zh-CN"/>
              </w:rPr>
              <w:t xml:space="preserve"> </w:t>
            </w:r>
            <w:r w:rsidR="00404C74">
              <w:rPr>
                <w:rFonts w:eastAsia="宋体"/>
                <w:lang w:eastAsia="zh-CN"/>
              </w:rPr>
              <w:t>Ask students to read as a guided practice, find the reasons and encourage them to complement the reasons.</w:t>
            </w:r>
          </w:p>
          <w:p w14:paraId="17C95163" w14:textId="09B844B3" w:rsidR="00D95A38" w:rsidRPr="008A2C35" w:rsidRDefault="00D95A38" w:rsidP="00D95A38"/>
        </w:tc>
      </w:tr>
      <w:tr w:rsidR="00762855" w:rsidRPr="008A2C35" w14:paraId="72129223" w14:textId="77777777" w:rsidTr="006E0EAF">
        <w:trPr>
          <w:jc w:val="center"/>
        </w:trPr>
        <w:tc>
          <w:tcPr>
            <w:tcW w:w="4770" w:type="dxa"/>
            <w:gridSpan w:val="2"/>
            <w:tcBorders>
              <w:top w:val="single" w:sz="7" w:space="0" w:color="000000"/>
              <w:left w:val="single" w:sz="7" w:space="0" w:color="000000"/>
              <w:bottom w:val="single" w:sz="7" w:space="0" w:color="000000"/>
              <w:right w:val="single" w:sz="7" w:space="0" w:color="000000"/>
            </w:tcBorders>
            <w:shd w:val="pct10" w:color="000000" w:fill="FFFFFF"/>
          </w:tcPr>
          <w:p w14:paraId="499F6436" w14:textId="77777777" w:rsidR="00D04BC3" w:rsidRPr="008A2C35" w:rsidRDefault="00D04BC3">
            <w:pPr>
              <w:spacing w:line="120" w:lineRule="exact"/>
            </w:pPr>
          </w:p>
          <w:p w14:paraId="02D44430" w14:textId="77777777" w:rsidR="00D04BC3" w:rsidRPr="008A2C35" w:rsidRDefault="00762855">
            <w:pPr>
              <w:spacing w:after="58"/>
              <w:jc w:val="center"/>
            </w:pPr>
            <w:r w:rsidRPr="008A2C35">
              <w:rPr>
                <w:b/>
                <w:bCs/>
              </w:rPr>
              <w:t xml:space="preserve">Independent </w:t>
            </w:r>
            <w:r w:rsidR="00D04BC3" w:rsidRPr="008A2C35">
              <w:rPr>
                <w:b/>
                <w:bCs/>
              </w:rPr>
              <w:t>Practice</w:t>
            </w:r>
          </w:p>
        </w:tc>
        <w:tc>
          <w:tcPr>
            <w:tcW w:w="1147" w:type="dxa"/>
            <w:tcBorders>
              <w:top w:val="single" w:sz="7" w:space="0" w:color="000000"/>
              <w:left w:val="single" w:sz="7" w:space="0" w:color="000000"/>
              <w:bottom w:val="single" w:sz="7" w:space="0" w:color="000000"/>
              <w:right w:val="single" w:sz="7" w:space="0" w:color="000000"/>
            </w:tcBorders>
            <w:shd w:val="pct10" w:color="000000" w:fill="FFFFFF"/>
          </w:tcPr>
          <w:p w14:paraId="24488D60" w14:textId="77777777" w:rsidR="00D04BC3" w:rsidRPr="008A2C35" w:rsidRDefault="00D04BC3">
            <w:pPr>
              <w:spacing w:line="120" w:lineRule="exact"/>
            </w:pPr>
          </w:p>
          <w:p w14:paraId="0E646E9A" w14:textId="5DE6053E" w:rsidR="00D04BC3" w:rsidRPr="008A2C35" w:rsidRDefault="00D04BC3">
            <w:pPr>
              <w:tabs>
                <w:tab w:val="left" w:pos="-1440"/>
              </w:tabs>
              <w:spacing w:after="58"/>
              <w:ind w:left="720" w:hanging="720"/>
              <w:jc w:val="center"/>
            </w:pPr>
            <w:r w:rsidRPr="008A2C35">
              <w:t xml:space="preserve"> </w:t>
            </w:r>
            <w:r w:rsidR="00935661" w:rsidRPr="00935661">
              <w:rPr>
                <w:rFonts w:ascii="Wingdings" w:hAnsi="Wingdings"/>
                <w:b/>
                <w:bCs/>
              </w:rPr>
              <w:t></w:t>
            </w:r>
            <w:r w:rsidR="006E0EAF" w:rsidRPr="008A2C35">
              <w:rPr>
                <w:b/>
                <w:bCs/>
              </w:rPr>
              <w:t xml:space="preserve">  </w:t>
            </w:r>
            <w:r w:rsidR="006E0EAF" w:rsidRPr="008A2C35">
              <w:t>R</w:t>
            </w:r>
          </w:p>
        </w:tc>
        <w:tc>
          <w:tcPr>
            <w:tcW w:w="1147" w:type="dxa"/>
            <w:tcBorders>
              <w:top w:val="single" w:sz="7" w:space="0" w:color="000000"/>
              <w:left w:val="single" w:sz="7" w:space="0" w:color="000000"/>
              <w:bottom w:val="single" w:sz="7" w:space="0" w:color="000000"/>
              <w:right w:val="single" w:sz="7" w:space="0" w:color="000000"/>
            </w:tcBorders>
            <w:shd w:val="pct10" w:color="000000" w:fill="FFFFFF"/>
          </w:tcPr>
          <w:p w14:paraId="3DF3C271" w14:textId="77777777" w:rsidR="00D04BC3" w:rsidRPr="008A2C35" w:rsidRDefault="00D04BC3">
            <w:pPr>
              <w:spacing w:line="120" w:lineRule="exact"/>
            </w:pPr>
          </w:p>
          <w:p w14:paraId="4B77413E" w14:textId="01C5E297" w:rsidR="00D04BC3" w:rsidRPr="008A2C35" w:rsidRDefault="00D04BC3">
            <w:pPr>
              <w:tabs>
                <w:tab w:val="left" w:pos="-1440"/>
              </w:tabs>
              <w:spacing w:after="58"/>
              <w:ind w:left="720" w:hanging="720"/>
              <w:jc w:val="center"/>
            </w:pPr>
            <w:r w:rsidRPr="008A2C35">
              <w:t xml:space="preserve"> </w:t>
            </w:r>
            <w:r w:rsidR="00935661" w:rsidRPr="00D95A38">
              <w:rPr>
                <w:rFonts w:ascii="Wingdings" w:hAnsi="Wingdings"/>
                <w:b/>
                <w:bCs/>
                <w:highlight w:val="red"/>
              </w:rPr>
              <w:t></w:t>
            </w:r>
            <w:r w:rsidR="006E0EAF" w:rsidRPr="00D95A38">
              <w:rPr>
                <w:b/>
                <w:bCs/>
                <w:highlight w:val="red"/>
              </w:rPr>
              <w:t xml:space="preserve">  </w:t>
            </w:r>
            <w:r w:rsidR="006E0EAF" w:rsidRPr="00D95A38">
              <w:rPr>
                <w:highlight w:val="red"/>
              </w:rPr>
              <w:t>W</w:t>
            </w:r>
          </w:p>
        </w:tc>
        <w:tc>
          <w:tcPr>
            <w:tcW w:w="1147" w:type="dxa"/>
            <w:tcBorders>
              <w:top w:val="single" w:sz="7" w:space="0" w:color="000000"/>
              <w:left w:val="single" w:sz="7" w:space="0" w:color="000000"/>
              <w:bottom w:val="single" w:sz="7" w:space="0" w:color="000000"/>
              <w:right w:val="single" w:sz="7" w:space="0" w:color="000000"/>
            </w:tcBorders>
            <w:shd w:val="pct10" w:color="000000" w:fill="FFFFFF"/>
          </w:tcPr>
          <w:p w14:paraId="390EB959" w14:textId="77777777" w:rsidR="00D04BC3" w:rsidRPr="008A2C35" w:rsidRDefault="00D04BC3">
            <w:pPr>
              <w:spacing w:line="120" w:lineRule="exact"/>
            </w:pPr>
          </w:p>
          <w:p w14:paraId="04E94C4C" w14:textId="502C5E37" w:rsidR="00D04BC3" w:rsidRPr="008A2C35" w:rsidRDefault="00D04BC3">
            <w:pPr>
              <w:tabs>
                <w:tab w:val="left" w:pos="-1440"/>
              </w:tabs>
              <w:spacing w:after="58"/>
              <w:ind w:left="720" w:hanging="720"/>
              <w:jc w:val="center"/>
            </w:pPr>
            <w:r w:rsidRPr="008A2C35">
              <w:t xml:space="preserve"> </w:t>
            </w:r>
            <w:r w:rsidR="00935661" w:rsidRPr="00935661">
              <w:rPr>
                <w:rFonts w:ascii="Wingdings" w:hAnsi="Wingdings"/>
                <w:b/>
                <w:bCs/>
              </w:rPr>
              <w:t></w:t>
            </w:r>
            <w:r w:rsidR="006E0EAF" w:rsidRPr="008A2C35">
              <w:rPr>
                <w:b/>
                <w:bCs/>
              </w:rPr>
              <w:t xml:space="preserve">  </w:t>
            </w:r>
            <w:r w:rsidRPr="008A2C35">
              <w:t xml:space="preserve">L </w:t>
            </w:r>
          </w:p>
        </w:tc>
        <w:tc>
          <w:tcPr>
            <w:tcW w:w="1148" w:type="dxa"/>
            <w:tcBorders>
              <w:top w:val="single" w:sz="7" w:space="0" w:color="000000"/>
              <w:left w:val="single" w:sz="7" w:space="0" w:color="000000"/>
              <w:bottom w:val="single" w:sz="7" w:space="0" w:color="000000"/>
              <w:right w:val="single" w:sz="7" w:space="0" w:color="000000"/>
            </w:tcBorders>
            <w:shd w:val="pct10" w:color="000000" w:fill="FFFFFF"/>
          </w:tcPr>
          <w:p w14:paraId="0520C599" w14:textId="77777777" w:rsidR="00D04BC3" w:rsidRPr="008A2C35" w:rsidRDefault="00D04BC3">
            <w:pPr>
              <w:spacing w:line="120" w:lineRule="exact"/>
            </w:pPr>
          </w:p>
          <w:p w14:paraId="554924B8" w14:textId="6B589D7E" w:rsidR="00D04BC3" w:rsidRPr="008A2C35" w:rsidRDefault="00D04BC3">
            <w:pPr>
              <w:tabs>
                <w:tab w:val="left" w:pos="-1440"/>
              </w:tabs>
              <w:spacing w:after="58"/>
              <w:ind w:left="720" w:hanging="720"/>
              <w:jc w:val="center"/>
            </w:pPr>
            <w:r w:rsidRPr="008A2C35">
              <w:t xml:space="preserve"> </w:t>
            </w:r>
            <w:r w:rsidR="00935661" w:rsidRPr="00D95A38">
              <w:rPr>
                <w:rFonts w:ascii="Wingdings" w:hAnsi="Wingdings"/>
                <w:b/>
                <w:bCs/>
                <w:highlight w:val="red"/>
              </w:rPr>
              <w:t></w:t>
            </w:r>
            <w:r w:rsidR="006E0EAF" w:rsidRPr="00D95A38">
              <w:rPr>
                <w:b/>
                <w:bCs/>
                <w:highlight w:val="red"/>
              </w:rPr>
              <w:t xml:space="preserve">  </w:t>
            </w:r>
            <w:r w:rsidRPr="00D95A38">
              <w:rPr>
                <w:highlight w:val="red"/>
              </w:rPr>
              <w:t>S</w:t>
            </w:r>
          </w:p>
        </w:tc>
      </w:tr>
      <w:tr w:rsidR="006E0EAF" w:rsidRPr="008A2C35" w14:paraId="339E84B2" w14:textId="77777777" w:rsidTr="006E0EAF">
        <w:trPr>
          <w:trHeight w:val="1180"/>
          <w:jc w:val="center"/>
        </w:trPr>
        <w:tc>
          <w:tcPr>
            <w:tcW w:w="9359" w:type="dxa"/>
            <w:gridSpan w:val="6"/>
            <w:tcBorders>
              <w:top w:val="single" w:sz="7" w:space="0" w:color="000000"/>
              <w:left w:val="single" w:sz="7" w:space="0" w:color="000000"/>
              <w:right w:val="single" w:sz="7" w:space="0" w:color="000000"/>
            </w:tcBorders>
          </w:tcPr>
          <w:p w14:paraId="4D7D4D1D" w14:textId="77777777" w:rsidR="006E0EAF" w:rsidRPr="008A2C35" w:rsidRDefault="006E0EAF" w:rsidP="008A2C35"/>
          <w:p w14:paraId="113513E9" w14:textId="137267F5" w:rsidR="00D95A38" w:rsidRDefault="00D95A38" w:rsidP="00D95A38">
            <w:r>
              <w:t>1. Have students to choose a personal ability which hard for them to learn but they think will influence their life a lot and give a presentation, ask them to focus on two points:</w:t>
            </w:r>
          </w:p>
          <w:p w14:paraId="3C499083" w14:textId="77777777" w:rsidR="00D95A38" w:rsidRDefault="00D95A38" w:rsidP="00D95A38">
            <w:r>
              <w:t>a. Use what you have learned in listening text training and guided practice (writing content, related vocabulary grammar, writing style, etc.)</w:t>
            </w:r>
          </w:p>
          <w:p w14:paraId="7F40356F" w14:textId="1579AC1B" w:rsidR="006E0EAF" w:rsidRPr="008A2C35" w:rsidRDefault="00D95A38" w:rsidP="008A2C35">
            <w:r>
              <w:t>b. Clearly provide the reasons for your choice, why it is considered difficult to learn, why it will help your future life, and how you will learn or how you will learn to master this skill.</w:t>
            </w:r>
          </w:p>
          <w:p w14:paraId="5D4ED06B" w14:textId="77777777" w:rsidR="006E0EAF" w:rsidRPr="008A2C35" w:rsidRDefault="006E0EAF" w:rsidP="006E0EAF">
            <w:pPr>
              <w:spacing w:after="58"/>
            </w:pPr>
          </w:p>
        </w:tc>
      </w:tr>
      <w:tr w:rsidR="006E0EAF" w:rsidRPr="008A2C35" w14:paraId="3E62EC05" w14:textId="77777777" w:rsidTr="00207FC0">
        <w:trPr>
          <w:jc w:val="center"/>
        </w:trPr>
        <w:tc>
          <w:tcPr>
            <w:tcW w:w="4770" w:type="dxa"/>
            <w:gridSpan w:val="2"/>
            <w:tcBorders>
              <w:top w:val="single" w:sz="7" w:space="0" w:color="000000"/>
              <w:left w:val="single" w:sz="7" w:space="0" w:color="000000"/>
              <w:bottom w:val="single" w:sz="7" w:space="0" w:color="000000"/>
              <w:right w:val="single" w:sz="7" w:space="0" w:color="000000"/>
            </w:tcBorders>
            <w:shd w:val="pct10" w:color="000000" w:fill="FFFFFF"/>
          </w:tcPr>
          <w:p w14:paraId="635562C0" w14:textId="77777777" w:rsidR="006E0EAF" w:rsidRPr="008A2C35" w:rsidRDefault="006E0EAF" w:rsidP="00207FC0">
            <w:pPr>
              <w:spacing w:line="120" w:lineRule="exact"/>
            </w:pPr>
          </w:p>
          <w:p w14:paraId="5DBA4188" w14:textId="77777777" w:rsidR="006E0EAF" w:rsidRPr="008A2C35" w:rsidRDefault="006E0EAF" w:rsidP="00207FC0">
            <w:pPr>
              <w:spacing w:after="58"/>
              <w:jc w:val="center"/>
            </w:pPr>
            <w:r w:rsidRPr="008A2C35">
              <w:rPr>
                <w:b/>
                <w:bCs/>
              </w:rPr>
              <w:t>Assessment</w:t>
            </w:r>
          </w:p>
        </w:tc>
        <w:tc>
          <w:tcPr>
            <w:tcW w:w="1147" w:type="dxa"/>
            <w:tcBorders>
              <w:top w:val="single" w:sz="7" w:space="0" w:color="000000"/>
              <w:left w:val="single" w:sz="7" w:space="0" w:color="000000"/>
              <w:bottom w:val="single" w:sz="7" w:space="0" w:color="000000"/>
              <w:right w:val="single" w:sz="7" w:space="0" w:color="000000"/>
            </w:tcBorders>
            <w:shd w:val="pct10" w:color="000000" w:fill="FFFFFF"/>
          </w:tcPr>
          <w:p w14:paraId="4D70D9D1" w14:textId="77777777" w:rsidR="006E0EAF" w:rsidRPr="00404C74" w:rsidRDefault="006E0EAF" w:rsidP="00207FC0">
            <w:pPr>
              <w:spacing w:line="120" w:lineRule="exact"/>
              <w:rPr>
                <w:highlight w:val="red"/>
              </w:rPr>
            </w:pPr>
          </w:p>
          <w:p w14:paraId="7D6117D7" w14:textId="03CF8271" w:rsidR="006E0EAF" w:rsidRPr="00404C74" w:rsidRDefault="006E0EAF" w:rsidP="00207FC0">
            <w:pPr>
              <w:tabs>
                <w:tab w:val="left" w:pos="-1440"/>
              </w:tabs>
              <w:spacing w:after="58"/>
              <w:ind w:left="720" w:hanging="720"/>
              <w:jc w:val="center"/>
              <w:rPr>
                <w:highlight w:val="red"/>
              </w:rPr>
            </w:pPr>
            <w:r w:rsidRPr="00404C74">
              <w:rPr>
                <w:highlight w:val="red"/>
              </w:rPr>
              <w:t xml:space="preserve"> </w:t>
            </w:r>
            <w:r w:rsidR="00935661" w:rsidRPr="00404C74">
              <w:rPr>
                <w:rFonts w:ascii="Wingdings" w:hAnsi="Wingdings"/>
                <w:b/>
                <w:bCs/>
                <w:highlight w:val="red"/>
              </w:rPr>
              <w:t></w:t>
            </w:r>
            <w:r w:rsidRPr="00404C74">
              <w:rPr>
                <w:b/>
                <w:bCs/>
                <w:highlight w:val="red"/>
              </w:rPr>
              <w:t xml:space="preserve">  </w:t>
            </w:r>
            <w:r w:rsidRPr="00404C74">
              <w:rPr>
                <w:highlight w:val="red"/>
              </w:rPr>
              <w:t>R</w:t>
            </w:r>
          </w:p>
        </w:tc>
        <w:tc>
          <w:tcPr>
            <w:tcW w:w="1147" w:type="dxa"/>
            <w:tcBorders>
              <w:top w:val="single" w:sz="7" w:space="0" w:color="000000"/>
              <w:left w:val="single" w:sz="7" w:space="0" w:color="000000"/>
              <w:bottom w:val="single" w:sz="7" w:space="0" w:color="000000"/>
              <w:right w:val="single" w:sz="7" w:space="0" w:color="000000"/>
            </w:tcBorders>
            <w:shd w:val="pct10" w:color="000000" w:fill="FFFFFF"/>
          </w:tcPr>
          <w:p w14:paraId="10DC890C" w14:textId="77777777" w:rsidR="006E0EAF" w:rsidRPr="008A2C35" w:rsidRDefault="006E0EAF" w:rsidP="00207FC0">
            <w:pPr>
              <w:spacing w:line="120" w:lineRule="exact"/>
            </w:pPr>
          </w:p>
          <w:p w14:paraId="7782413C" w14:textId="076834C8" w:rsidR="006E0EAF" w:rsidRPr="008A2C35" w:rsidRDefault="006E0EAF" w:rsidP="00207FC0">
            <w:pPr>
              <w:tabs>
                <w:tab w:val="left" w:pos="-1440"/>
              </w:tabs>
              <w:spacing w:after="58"/>
              <w:ind w:left="720" w:hanging="720"/>
              <w:jc w:val="center"/>
            </w:pPr>
            <w:r w:rsidRPr="008A2C35">
              <w:t xml:space="preserve"> </w:t>
            </w:r>
            <w:r w:rsidR="00935661" w:rsidRPr="00935661">
              <w:rPr>
                <w:rFonts w:ascii="Wingdings" w:hAnsi="Wingdings"/>
                <w:b/>
                <w:bCs/>
              </w:rPr>
              <w:t></w:t>
            </w:r>
            <w:r w:rsidRPr="008A2C35">
              <w:rPr>
                <w:b/>
                <w:bCs/>
              </w:rPr>
              <w:t xml:space="preserve">  </w:t>
            </w:r>
            <w:r w:rsidRPr="008A2C35">
              <w:t>W</w:t>
            </w:r>
          </w:p>
        </w:tc>
        <w:tc>
          <w:tcPr>
            <w:tcW w:w="1147" w:type="dxa"/>
            <w:tcBorders>
              <w:top w:val="single" w:sz="7" w:space="0" w:color="000000"/>
              <w:left w:val="single" w:sz="7" w:space="0" w:color="000000"/>
              <w:bottom w:val="single" w:sz="7" w:space="0" w:color="000000"/>
              <w:right w:val="single" w:sz="7" w:space="0" w:color="000000"/>
            </w:tcBorders>
            <w:shd w:val="pct10" w:color="000000" w:fill="FFFFFF"/>
          </w:tcPr>
          <w:p w14:paraId="5B0D9D9F" w14:textId="77777777" w:rsidR="006E0EAF" w:rsidRPr="008A2C35" w:rsidRDefault="006E0EAF" w:rsidP="00207FC0">
            <w:pPr>
              <w:spacing w:line="120" w:lineRule="exact"/>
            </w:pPr>
          </w:p>
          <w:p w14:paraId="3464BC4C" w14:textId="5C07063C" w:rsidR="006E0EAF" w:rsidRPr="008A2C35" w:rsidRDefault="006E0EAF" w:rsidP="00207FC0">
            <w:pPr>
              <w:tabs>
                <w:tab w:val="left" w:pos="-1440"/>
              </w:tabs>
              <w:spacing w:after="58"/>
              <w:ind w:left="720" w:hanging="720"/>
              <w:jc w:val="center"/>
            </w:pPr>
            <w:r w:rsidRPr="008A2C35">
              <w:t xml:space="preserve"> </w:t>
            </w:r>
            <w:r w:rsidR="00935661" w:rsidRPr="00935661">
              <w:rPr>
                <w:rFonts w:ascii="Wingdings" w:hAnsi="Wingdings"/>
                <w:b/>
                <w:bCs/>
              </w:rPr>
              <w:t></w:t>
            </w:r>
            <w:r w:rsidRPr="008A2C35">
              <w:rPr>
                <w:b/>
                <w:bCs/>
              </w:rPr>
              <w:t xml:space="preserve">  </w:t>
            </w:r>
            <w:r w:rsidRPr="008A2C35">
              <w:t xml:space="preserve">L </w:t>
            </w:r>
          </w:p>
        </w:tc>
        <w:tc>
          <w:tcPr>
            <w:tcW w:w="1148" w:type="dxa"/>
            <w:tcBorders>
              <w:top w:val="single" w:sz="7" w:space="0" w:color="000000"/>
              <w:left w:val="single" w:sz="7" w:space="0" w:color="000000"/>
              <w:bottom w:val="single" w:sz="7" w:space="0" w:color="000000"/>
              <w:right w:val="single" w:sz="7" w:space="0" w:color="000000"/>
            </w:tcBorders>
            <w:shd w:val="pct10" w:color="000000" w:fill="FFFFFF"/>
          </w:tcPr>
          <w:p w14:paraId="179879CB" w14:textId="77777777" w:rsidR="006E0EAF" w:rsidRPr="008A2C35" w:rsidRDefault="006E0EAF" w:rsidP="00207FC0">
            <w:pPr>
              <w:spacing w:line="120" w:lineRule="exact"/>
            </w:pPr>
          </w:p>
          <w:p w14:paraId="4F850D7A" w14:textId="1E1D8B4A" w:rsidR="006E0EAF" w:rsidRPr="008A2C35" w:rsidRDefault="006E0EAF" w:rsidP="00207FC0">
            <w:pPr>
              <w:tabs>
                <w:tab w:val="left" w:pos="-1440"/>
              </w:tabs>
              <w:spacing w:after="58"/>
              <w:ind w:left="720" w:hanging="720"/>
              <w:jc w:val="center"/>
            </w:pPr>
            <w:r w:rsidRPr="008A2C35">
              <w:t xml:space="preserve"> </w:t>
            </w:r>
            <w:r w:rsidR="00935661" w:rsidRPr="00404C74">
              <w:rPr>
                <w:rFonts w:ascii="Wingdings" w:hAnsi="Wingdings"/>
                <w:b/>
                <w:bCs/>
                <w:highlight w:val="red"/>
              </w:rPr>
              <w:t></w:t>
            </w:r>
            <w:r w:rsidRPr="00404C74">
              <w:rPr>
                <w:b/>
                <w:bCs/>
                <w:highlight w:val="red"/>
              </w:rPr>
              <w:t xml:space="preserve">  </w:t>
            </w:r>
            <w:r w:rsidRPr="00404C74">
              <w:rPr>
                <w:highlight w:val="red"/>
              </w:rPr>
              <w:t>S</w:t>
            </w:r>
          </w:p>
        </w:tc>
      </w:tr>
      <w:tr w:rsidR="006E0EAF" w:rsidRPr="008A2C35" w14:paraId="241B196D" w14:textId="77777777" w:rsidTr="008A2C35">
        <w:trPr>
          <w:trHeight w:val="1288"/>
          <w:jc w:val="center"/>
        </w:trPr>
        <w:tc>
          <w:tcPr>
            <w:tcW w:w="9359" w:type="dxa"/>
            <w:gridSpan w:val="6"/>
            <w:tcBorders>
              <w:top w:val="single" w:sz="7" w:space="0" w:color="000000"/>
              <w:left w:val="single" w:sz="7" w:space="0" w:color="000000"/>
              <w:bottom w:val="single" w:sz="7" w:space="0" w:color="000000"/>
              <w:right w:val="single" w:sz="7" w:space="0" w:color="000000"/>
            </w:tcBorders>
            <w:shd w:val="clear" w:color="auto" w:fill="FFFFFF" w:themeFill="background1"/>
          </w:tcPr>
          <w:p w14:paraId="09B9F678" w14:textId="77777777" w:rsidR="006E0EAF" w:rsidRPr="008A2C35" w:rsidRDefault="006E0EAF" w:rsidP="008A2C35"/>
          <w:p w14:paraId="151E97B2" w14:textId="72986BAE" w:rsidR="006E0EAF" w:rsidRDefault="00404C74" w:rsidP="008A2C35">
            <w:pPr>
              <w:rPr>
                <w:rFonts w:eastAsia="宋体"/>
                <w:lang w:eastAsia="zh-CN"/>
              </w:rPr>
            </w:pPr>
            <w:r w:rsidRPr="00404C74">
              <w:rPr>
                <w:rFonts w:eastAsia="宋体" w:hint="eastAsia"/>
                <w:lang w:eastAsia="zh-CN"/>
              </w:rPr>
              <w:t>1.</w:t>
            </w:r>
            <w:r>
              <w:rPr>
                <w:rFonts w:eastAsia="宋体" w:hint="eastAsia"/>
                <w:lang w:eastAsia="zh-CN"/>
              </w:rPr>
              <w:t xml:space="preserve"> </w:t>
            </w:r>
            <w:r w:rsidR="00E7507A">
              <w:rPr>
                <w:rFonts w:eastAsia="宋体" w:hint="eastAsia"/>
                <w:lang w:eastAsia="zh-CN"/>
              </w:rPr>
              <w:t>Have</w:t>
            </w:r>
            <w:r w:rsidR="00E7507A">
              <w:rPr>
                <w:rFonts w:eastAsia="宋体"/>
                <w:lang w:eastAsia="zh-CN"/>
              </w:rPr>
              <w:t xml:space="preserve"> students write down their assessments about other classmates’ presentation</w:t>
            </w:r>
            <w:r w:rsidR="00A2548C">
              <w:rPr>
                <w:rFonts w:eastAsia="宋体"/>
                <w:lang w:eastAsia="zh-CN"/>
              </w:rPr>
              <w:t xml:space="preserve"> and give a score (1-2 sentences are enough).</w:t>
            </w:r>
            <w:r w:rsidR="00BC0065">
              <w:rPr>
                <w:rFonts w:eastAsia="宋体"/>
                <w:lang w:eastAsia="zh-CN"/>
              </w:rPr>
              <w:t xml:space="preserve"> </w:t>
            </w:r>
          </w:p>
          <w:p w14:paraId="5C67DA49" w14:textId="701A977D" w:rsidR="00BC0065" w:rsidRDefault="00BC0065" w:rsidP="008A2C35">
            <w:pPr>
              <w:rPr>
                <w:rFonts w:eastAsia="宋体"/>
                <w:lang w:eastAsia="zh-CN"/>
              </w:rPr>
            </w:pPr>
          </w:p>
          <w:p w14:paraId="47327CB0" w14:textId="3BFEAAEA" w:rsidR="00BC0065" w:rsidRPr="00BC0065" w:rsidRDefault="00BC0065" w:rsidP="008A2C35">
            <w:pPr>
              <w:rPr>
                <w:rFonts w:eastAsia="宋体"/>
                <w:lang w:eastAsia="zh-CN"/>
              </w:rPr>
            </w:pPr>
            <w:r>
              <w:rPr>
                <w:rFonts w:eastAsia="宋体" w:hint="eastAsia"/>
                <w:lang w:eastAsia="zh-CN"/>
              </w:rPr>
              <w:t>2</w:t>
            </w:r>
            <w:r>
              <w:rPr>
                <w:rFonts w:eastAsia="宋体"/>
                <w:lang w:eastAsia="zh-CN"/>
              </w:rPr>
              <w:t xml:space="preserve">. The teacher give everyone </w:t>
            </w:r>
            <w:r w:rsidR="00366195">
              <w:rPr>
                <w:rFonts w:eastAsia="宋体" w:hint="eastAsia"/>
                <w:lang w:eastAsia="zh-CN"/>
              </w:rPr>
              <w:t>feed</w:t>
            </w:r>
            <w:r w:rsidR="00366195">
              <w:rPr>
                <w:rFonts w:eastAsia="宋体"/>
                <w:lang w:eastAsia="zh-CN"/>
              </w:rPr>
              <w:t xml:space="preserve">back </w:t>
            </w:r>
            <w:r w:rsidR="00366195">
              <w:rPr>
                <w:rFonts w:eastAsia="宋体" w:hint="eastAsia"/>
                <w:lang w:eastAsia="zh-CN"/>
              </w:rPr>
              <w:t>and</w:t>
            </w:r>
            <w:r w:rsidR="00366195">
              <w:rPr>
                <w:rFonts w:eastAsia="宋体"/>
                <w:lang w:eastAsia="zh-CN"/>
              </w:rPr>
              <w:t xml:space="preserve"> </w:t>
            </w:r>
            <w:bookmarkStart w:id="0" w:name="_GoBack"/>
            <w:bookmarkEnd w:id="0"/>
            <w:r>
              <w:rPr>
                <w:rFonts w:eastAsia="宋体"/>
                <w:lang w:eastAsia="zh-CN"/>
              </w:rPr>
              <w:t>some suggestions in order to let them improve their work.</w:t>
            </w:r>
          </w:p>
          <w:p w14:paraId="51AE427B" w14:textId="77777777" w:rsidR="006E0EAF" w:rsidRPr="008A2C35" w:rsidRDefault="006E0EAF" w:rsidP="008A2C35"/>
          <w:p w14:paraId="25395914" w14:textId="77777777" w:rsidR="006E0EAF" w:rsidRPr="008A2C35" w:rsidRDefault="006E0EAF" w:rsidP="008A2C35"/>
        </w:tc>
      </w:tr>
    </w:tbl>
    <w:p w14:paraId="3EAB372D" w14:textId="77777777" w:rsidR="00D04BC3" w:rsidRPr="008A2C35" w:rsidRDefault="00D04BC3" w:rsidP="008A2C35"/>
    <w:sectPr w:rsidR="00D04BC3" w:rsidRPr="008A2C35" w:rsidSect="00D04BC3">
      <w:pgSz w:w="12240" w:h="15840"/>
      <w:pgMar w:top="900" w:right="1440" w:bottom="1440" w:left="1440" w:header="900" w:footer="144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7D3405" w14:textId="77777777" w:rsidR="003C393D" w:rsidRDefault="003C393D" w:rsidP="006E0EAF">
      <w:r>
        <w:separator/>
      </w:r>
    </w:p>
  </w:endnote>
  <w:endnote w:type="continuationSeparator" w:id="0">
    <w:p w14:paraId="2FCFE925" w14:textId="77777777" w:rsidR="003C393D" w:rsidRDefault="003C393D" w:rsidP="006E0E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36424B" w14:textId="77777777" w:rsidR="003C393D" w:rsidRDefault="003C393D" w:rsidP="006E0EAF">
      <w:r>
        <w:separator/>
      </w:r>
    </w:p>
  </w:footnote>
  <w:footnote w:type="continuationSeparator" w:id="0">
    <w:p w14:paraId="54102760" w14:textId="77777777" w:rsidR="003C393D" w:rsidRDefault="003C393D" w:rsidP="006E0E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0"/>
    <w:name w:val="Shaded Box"/>
    <w:lvl w:ilvl="0">
      <w:start w:val="1"/>
      <w:numFmt w:val="decimal"/>
      <w:lvlText w:val="q"/>
      <w:lvlJc w:val="left"/>
    </w:lvl>
    <w:lvl w:ilvl="1">
      <w:start w:val="1"/>
      <w:numFmt w:val="decimal"/>
      <w:lvlText w:val="q"/>
      <w:lvlJc w:val="left"/>
    </w:lvl>
    <w:lvl w:ilvl="2">
      <w:start w:val="1"/>
      <w:numFmt w:val="decimal"/>
      <w:lvlText w:val="q"/>
      <w:lvlJc w:val="left"/>
    </w:lvl>
    <w:lvl w:ilvl="3">
      <w:start w:val="1"/>
      <w:numFmt w:val="decimal"/>
      <w:lvlText w:val="q"/>
      <w:lvlJc w:val="left"/>
    </w:lvl>
    <w:lvl w:ilvl="4">
      <w:start w:val="1"/>
      <w:numFmt w:val="decimal"/>
      <w:lvlText w:val="q"/>
      <w:lvlJc w:val="left"/>
    </w:lvl>
    <w:lvl w:ilvl="5">
      <w:start w:val="1"/>
      <w:numFmt w:val="decimal"/>
      <w:lvlText w:val="q"/>
      <w:lvlJc w:val="left"/>
    </w:lvl>
    <w:lvl w:ilvl="6">
      <w:start w:val="1"/>
      <w:numFmt w:val="decimal"/>
      <w:lvlText w:val="q"/>
      <w:lvlJc w:val="left"/>
    </w:lvl>
    <w:lvl w:ilvl="7">
      <w:start w:val="1"/>
      <w:numFmt w:val="decimal"/>
      <w:lvlText w:val="q"/>
      <w:lvlJc w:val="left"/>
    </w:lvl>
    <w:lvl w:ilvl="8">
      <w:numFmt w:val="decimal"/>
      <w:lvlText w:val=""/>
      <w:lvlJc w:val="left"/>
    </w:lvl>
  </w:abstractNum>
  <w:abstractNum w:abstractNumId="1" w15:restartNumberingAfterBreak="0">
    <w:nsid w:val="00000002"/>
    <w:multiLevelType w:val="multilevel"/>
    <w:tmpl w:val="00000000"/>
    <w:name w:val="Shaded Box"/>
    <w:lvl w:ilvl="0">
      <w:start w:val="1"/>
      <w:numFmt w:val="decimal"/>
      <w:lvlText w:val="q"/>
      <w:lvlJc w:val="left"/>
    </w:lvl>
    <w:lvl w:ilvl="1">
      <w:start w:val="1"/>
      <w:numFmt w:val="decimal"/>
      <w:lvlText w:val="q"/>
      <w:lvlJc w:val="left"/>
    </w:lvl>
    <w:lvl w:ilvl="2">
      <w:start w:val="1"/>
      <w:numFmt w:val="decimal"/>
      <w:lvlText w:val="q"/>
      <w:lvlJc w:val="left"/>
    </w:lvl>
    <w:lvl w:ilvl="3">
      <w:start w:val="1"/>
      <w:numFmt w:val="decimal"/>
      <w:lvlText w:val="q"/>
      <w:lvlJc w:val="left"/>
    </w:lvl>
    <w:lvl w:ilvl="4">
      <w:start w:val="1"/>
      <w:numFmt w:val="decimal"/>
      <w:lvlText w:val="q"/>
      <w:lvlJc w:val="left"/>
    </w:lvl>
    <w:lvl w:ilvl="5">
      <w:start w:val="1"/>
      <w:numFmt w:val="decimal"/>
      <w:lvlText w:val="q"/>
      <w:lvlJc w:val="left"/>
    </w:lvl>
    <w:lvl w:ilvl="6">
      <w:start w:val="1"/>
      <w:numFmt w:val="decimal"/>
      <w:lvlText w:val="q"/>
      <w:lvlJc w:val="left"/>
    </w:lvl>
    <w:lvl w:ilvl="7">
      <w:start w:val="1"/>
      <w:numFmt w:val="decimal"/>
      <w:lvlText w:val="q"/>
      <w:lvlJc w:val="left"/>
    </w:lvl>
    <w:lvl w:ilvl="8">
      <w:numFmt w:val="decimal"/>
      <w:lvlText w:val=""/>
      <w:lvlJc w:val="left"/>
    </w:lvl>
  </w:abstractNum>
  <w:abstractNum w:abstractNumId="2" w15:restartNumberingAfterBreak="0">
    <w:nsid w:val="00000003"/>
    <w:multiLevelType w:val="multilevel"/>
    <w:tmpl w:val="00000000"/>
    <w:name w:val="Shaded Box"/>
    <w:lvl w:ilvl="0">
      <w:start w:val="1"/>
      <w:numFmt w:val="decimal"/>
      <w:lvlText w:val="q"/>
      <w:lvlJc w:val="left"/>
    </w:lvl>
    <w:lvl w:ilvl="1">
      <w:start w:val="1"/>
      <w:numFmt w:val="decimal"/>
      <w:lvlText w:val="q"/>
      <w:lvlJc w:val="left"/>
    </w:lvl>
    <w:lvl w:ilvl="2">
      <w:start w:val="1"/>
      <w:numFmt w:val="decimal"/>
      <w:lvlText w:val="q"/>
      <w:lvlJc w:val="left"/>
    </w:lvl>
    <w:lvl w:ilvl="3">
      <w:start w:val="1"/>
      <w:numFmt w:val="decimal"/>
      <w:lvlText w:val="q"/>
      <w:lvlJc w:val="left"/>
    </w:lvl>
    <w:lvl w:ilvl="4">
      <w:start w:val="1"/>
      <w:numFmt w:val="decimal"/>
      <w:lvlText w:val="q"/>
      <w:lvlJc w:val="left"/>
    </w:lvl>
    <w:lvl w:ilvl="5">
      <w:start w:val="1"/>
      <w:numFmt w:val="decimal"/>
      <w:lvlText w:val="q"/>
      <w:lvlJc w:val="left"/>
    </w:lvl>
    <w:lvl w:ilvl="6">
      <w:start w:val="1"/>
      <w:numFmt w:val="decimal"/>
      <w:lvlText w:val="q"/>
      <w:lvlJc w:val="left"/>
    </w:lvl>
    <w:lvl w:ilvl="7">
      <w:start w:val="1"/>
      <w:numFmt w:val="decimal"/>
      <w:lvlText w:val="q"/>
      <w:lvlJc w:val="left"/>
    </w:lvl>
    <w:lvl w:ilvl="8">
      <w:numFmt w:val="decimal"/>
      <w:lvlText w:val=""/>
      <w:lvlJc w:val="left"/>
    </w:lvl>
  </w:abstractNum>
  <w:abstractNum w:abstractNumId="3" w15:restartNumberingAfterBreak="0">
    <w:nsid w:val="00000004"/>
    <w:multiLevelType w:val="multilevel"/>
    <w:tmpl w:val="00000000"/>
    <w:name w:val="Shaded Box"/>
    <w:lvl w:ilvl="0">
      <w:start w:val="1"/>
      <w:numFmt w:val="decimal"/>
      <w:lvlText w:val="q"/>
      <w:lvlJc w:val="left"/>
    </w:lvl>
    <w:lvl w:ilvl="1">
      <w:start w:val="1"/>
      <w:numFmt w:val="decimal"/>
      <w:lvlText w:val="q"/>
      <w:lvlJc w:val="left"/>
    </w:lvl>
    <w:lvl w:ilvl="2">
      <w:start w:val="1"/>
      <w:numFmt w:val="decimal"/>
      <w:lvlText w:val="q"/>
      <w:lvlJc w:val="left"/>
    </w:lvl>
    <w:lvl w:ilvl="3">
      <w:start w:val="1"/>
      <w:numFmt w:val="decimal"/>
      <w:lvlText w:val="q"/>
      <w:lvlJc w:val="left"/>
    </w:lvl>
    <w:lvl w:ilvl="4">
      <w:start w:val="1"/>
      <w:numFmt w:val="decimal"/>
      <w:lvlText w:val="q"/>
      <w:lvlJc w:val="left"/>
    </w:lvl>
    <w:lvl w:ilvl="5">
      <w:start w:val="1"/>
      <w:numFmt w:val="decimal"/>
      <w:lvlText w:val="q"/>
      <w:lvlJc w:val="left"/>
    </w:lvl>
    <w:lvl w:ilvl="6">
      <w:start w:val="1"/>
      <w:numFmt w:val="decimal"/>
      <w:lvlText w:val="q"/>
      <w:lvlJc w:val="left"/>
    </w:lvl>
    <w:lvl w:ilvl="7">
      <w:start w:val="1"/>
      <w:numFmt w:val="decimal"/>
      <w:lvlText w:val="q"/>
      <w:lvlJc w:val="left"/>
    </w:lvl>
    <w:lvl w:ilvl="8">
      <w:numFmt w:val="decimal"/>
      <w:lvlText w:val=""/>
      <w:lvlJc w:val="left"/>
    </w:lvl>
  </w:abstractNum>
  <w:abstractNum w:abstractNumId="4" w15:restartNumberingAfterBreak="0">
    <w:nsid w:val="00000005"/>
    <w:multiLevelType w:val="multilevel"/>
    <w:tmpl w:val="00000000"/>
    <w:name w:val="Shaded Box"/>
    <w:lvl w:ilvl="0">
      <w:start w:val="1"/>
      <w:numFmt w:val="decimal"/>
      <w:lvlText w:val="q"/>
      <w:lvlJc w:val="left"/>
    </w:lvl>
    <w:lvl w:ilvl="1">
      <w:start w:val="1"/>
      <w:numFmt w:val="decimal"/>
      <w:lvlText w:val="q"/>
      <w:lvlJc w:val="left"/>
    </w:lvl>
    <w:lvl w:ilvl="2">
      <w:start w:val="1"/>
      <w:numFmt w:val="decimal"/>
      <w:lvlText w:val="q"/>
      <w:lvlJc w:val="left"/>
    </w:lvl>
    <w:lvl w:ilvl="3">
      <w:start w:val="1"/>
      <w:numFmt w:val="decimal"/>
      <w:lvlText w:val="q"/>
      <w:lvlJc w:val="left"/>
    </w:lvl>
    <w:lvl w:ilvl="4">
      <w:start w:val="1"/>
      <w:numFmt w:val="decimal"/>
      <w:lvlText w:val="q"/>
      <w:lvlJc w:val="left"/>
    </w:lvl>
    <w:lvl w:ilvl="5">
      <w:start w:val="1"/>
      <w:numFmt w:val="decimal"/>
      <w:lvlText w:val="q"/>
      <w:lvlJc w:val="left"/>
    </w:lvl>
    <w:lvl w:ilvl="6">
      <w:start w:val="1"/>
      <w:numFmt w:val="decimal"/>
      <w:lvlText w:val="q"/>
      <w:lvlJc w:val="left"/>
    </w:lvl>
    <w:lvl w:ilvl="7">
      <w:start w:val="1"/>
      <w:numFmt w:val="decimal"/>
      <w:lvlText w:val="q"/>
      <w:lvlJc w:val="left"/>
    </w:lvl>
    <w:lvl w:ilvl="8">
      <w:numFmt w:val="decimal"/>
      <w:lvlText w:val=""/>
      <w:lvlJc w:val="left"/>
    </w:lvl>
  </w:abstractNum>
  <w:abstractNum w:abstractNumId="5" w15:restartNumberingAfterBreak="0">
    <w:nsid w:val="00000006"/>
    <w:multiLevelType w:val="multilevel"/>
    <w:tmpl w:val="00000000"/>
    <w:name w:val="Shaded Box"/>
    <w:lvl w:ilvl="0">
      <w:start w:val="1"/>
      <w:numFmt w:val="decimal"/>
      <w:lvlText w:val="q"/>
      <w:lvlJc w:val="left"/>
    </w:lvl>
    <w:lvl w:ilvl="1">
      <w:start w:val="1"/>
      <w:numFmt w:val="decimal"/>
      <w:lvlText w:val="q"/>
      <w:lvlJc w:val="left"/>
    </w:lvl>
    <w:lvl w:ilvl="2">
      <w:start w:val="1"/>
      <w:numFmt w:val="decimal"/>
      <w:lvlText w:val="q"/>
      <w:lvlJc w:val="left"/>
    </w:lvl>
    <w:lvl w:ilvl="3">
      <w:start w:val="1"/>
      <w:numFmt w:val="decimal"/>
      <w:lvlText w:val="q"/>
      <w:lvlJc w:val="left"/>
    </w:lvl>
    <w:lvl w:ilvl="4">
      <w:start w:val="1"/>
      <w:numFmt w:val="decimal"/>
      <w:lvlText w:val="q"/>
      <w:lvlJc w:val="left"/>
    </w:lvl>
    <w:lvl w:ilvl="5">
      <w:start w:val="1"/>
      <w:numFmt w:val="decimal"/>
      <w:lvlText w:val="q"/>
      <w:lvlJc w:val="left"/>
    </w:lvl>
    <w:lvl w:ilvl="6">
      <w:start w:val="1"/>
      <w:numFmt w:val="decimal"/>
      <w:lvlText w:val="q"/>
      <w:lvlJc w:val="left"/>
    </w:lvl>
    <w:lvl w:ilvl="7">
      <w:start w:val="1"/>
      <w:numFmt w:val="decimal"/>
      <w:lvlText w:val="q"/>
      <w:lvlJc w:val="left"/>
    </w:lvl>
    <w:lvl w:ilvl="8">
      <w:numFmt w:val="decimal"/>
      <w:lvlText w:val=""/>
      <w:lvlJc w:val="left"/>
    </w:lvl>
  </w:abstractNum>
  <w:abstractNum w:abstractNumId="6" w15:restartNumberingAfterBreak="0">
    <w:nsid w:val="0BA3277A"/>
    <w:multiLevelType w:val="hybridMultilevel"/>
    <w:tmpl w:val="CF101F9C"/>
    <w:lvl w:ilvl="0" w:tplc="17C8D4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342553E"/>
    <w:multiLevelType w:val="hybridMultilevel"/>
    <w:tmpl w:val="9230B860"/>
    <w:lvl w:ilvl="0" w:tplc="E43ED1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4E21BF9"/>
    <w:multiLevelType w:val="hybridMultilevel"/>
    <w:tmpl w:val="E6107272"/>
    <w:lvl w:ilvl="0" w:tplc="E1BC73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C49599C"/>
    <w:multiLevelType w:val="hybridMultilevel"/>
    <w:tmpl w:val="347E1458"/>
    <w:lvl w:ilvl="0" w:tplc="4F90BD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4465420"/>
    <w:multiLevelType w:val="hybridMultilevel"/>
    <w:tmpl w:val="651A05BC"/>
    <w:lvl w:ilvl="0" w:tplc="8A8A56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F1A3BFD"/>
    <w:multiLevelType w:val="hybridMultilevel"/>
    <w:tmpl w:val="E8C20AE0"/>
    <w:lvl w:ilvl="0" w:tplc="9B9E75AC">
      <w:start w:val="1"/>
      <w:numFmt w:val="decimal"/>
      <w:lvlText w:val="%1."/>
      <w:lvlJc w:val="left"/>
      <w:pPr>
        <w:ind w:left="360" w:hanging="360"/>
      </w:pPr>
      <w:rPr>
        <w:rFonts w:ascii="Times New Roman" w:eastAsiaTheme="minorEastAsia"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B945AF4"/>
    <w:multiLevelType w:val="hybridMultilevel"/>
    <w:tmpl w:val="51468394"/>
    <w:lvl w:ilvl="0" w:tplc="D9D42704">
      <w:start w:val="1"/>
      <w:numFmt w:val="decimal"/>
      <w:lvlText w:val="%1."/>
      <w:lvlJc w:val="left"/>
      <w:pPr>
        <w:ind w:left="360" w:hanging="360"/>
      </w:pPr>
      <w:rPr>
        <w:rFonts w:eastAsia="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6"/>
  </w:num>
  <w:num w:numId="3">
    <w:abstractNumId w:val="10"/>
  </w:num>
  <w:num w:numId="4">
    <w:abstractNumId w:val="8"/>
  </w:num>
  <w:num w:numId="5">
    <w:abstractNumId w:val="7"/>
  </w:num>
  <w:num w:numId="6">
    <w:abstractNumId w:val="12"/>
  </w:num>
  <w:num w:numId="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04BC3"/>
    <w:rsid w:val="000C6E41"/>
    <w:rsid w:val="001E3D00"/>
    <w:rsid w:val="00220827"/>
    <w:rsid w:val="002C704B"/>
    <w:rsid w:val="002F4ECB"/>
    <w:rsid w:val="00337143"/>
    <w:rsid w:val="00366195"/>
    <w:rsid w:val="003C393D"/>
    <w:rsid w:val="003F5AC0"/>
    <w:rsid w:val="00404C74"/>
    <w:rsid w:val="0040602F"/>
    <w:rsid w:val="0052316C"/>
    <w:rsid w:val="005237BF"/>
    <w:rsid w:val="0055416A"/>
    <w:rsid w:val="005834BC"/>
    <w:rsid w:val="006117D5"/>
    <w:rsid w:val="006E0EAF"/>
    <w:rsid w:val="006E2FE2"/>
    <w:rsid w:val="00740560"/>
    <w:rsid w:val="0074615D"/>
    <w:rsid w:val="00762855"/>
    <w:rsid w:val="007C1DE1"/>
    <w:rsid w:val="00803CC6"/>
    <w:rsid w:val="00804E11"/>
    <w:rsid w:val="008075D8"/>
    <w:rsid w:val="00826059"/>
    <w:rsid w:val="008529EE"/>
    <w:rsid w:val="00871385"/>
    <w:rsid w:val="008A2C35"/>
    <w:rsid w:val="008A4410"/>
    <w:rsid w:val="00935661"/>
    <w:rsid w:val="00947FEC"/>
    <w:rsid w:val="009D7E54"/>
    <w:rsid w:val="009E2144"/>
    <w:rsid w:val="00A2548C"/>
    <w:rsid w:val="00A7037C"/>
    <w:rsid w:val="00AD2439"/>
    <w:rsid w:val="00B277F0"/>
    <w:rsid w:val="00BC0065"/>
    <w:rsid w:val="00CD10CA"/>
    <w:rsid w:val="00D04BC3"/>
    <w:rsid w:val="00D353EE"/>
    <w:rsid w:val="00D95A38"/>
    <w:rsid w:val="00D95BA1"/>
    <w:rsid w:val="00DA22DD"/>
    <w:rsid w:val="00DE2512"/>
    <w:rsid w:val="00E10BA3"/>
    <w:rsid w:val="00E15AF1"/>
    <w:rsid w:val="00E7507A"/>
    <w:rsid w:val="00EF027B"/>
    <w:rsid w:val="00F27564"/>
    <w:rsid w:val="00F31FEE"/>
    <w:rsid w:val="00F54C7D"/>
    <w:rsid w:val="00FD374E"/>
    <w:rsid w:val="00FD41C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41B5D62"/>
  <w14:defaultImageDpi w14:val="0"/>
  <w15:docId w15:val="{672E0404-11C7-4652-A80D-5772E2BE8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E0EAF"/>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otnote reference"/>
    <w:uiPriority w:val="99"/>
  </w:style>
  <w:style w:type="paragraph" w:customStyle="1" w:styleId="Level1">
    <w:name w:val="Level 1"/>
    <w:basedOn w:val="a"/>
    <w:uiPriority w:val="99"/>
    <w:pPr>
      <w:ind w:left="720" w:hanging="720"/>
    </w:pPr>
  </w:style>
  <w:style w:type="paragraph" w:styleId="a4">
    <w:name w:val="Balloon Text"/>
    <w:basedOn w:val="a"/>
    <w:link w:val="a5"/>
    <w:uiPriority w:val="99"/>
    <w:semiHidden/>
    <w:unhideWhenUsed/>
    <w:rsid w:val="00D95BA1"/>
    <w:rPr>
      <w:rFonts w:ascii="Segoe UI" w:hAnsi="Segoe UI" w:cs="Segoe UI"/>
      <w:sz w:val="18"/>
      <w:szCs w:val="18"/>
    </w:rPr>
  </w:style>
  <w:style w:type="character" w:customStyle="1" w:styleId="a5">
    <w:name w:val="批注框文本 字符"/>
    <w:basedOn w:val="a0"/>
    <w:link w:val="a4"/>
    <w:uiPriority w:val="99"/>
    <w:semiHidden/>
    <w:rsid w:val="00D95BA1"/>
    <w:rPr>
      <w:rFonts w:ascii="Segoe UI" w:hAnsi="Segoe UI" w:cs="Segoe UI"/>
      <w:sz w:val="18"/>
      <w:szCs w:val="18"/>
    </w:rPr>
  </w:style>
  <w:style w:type="paragraph" w:styleId="a6">
    <w:name w:val="header"/>
    <w:basedOn w:val="a"/>
    <w:link w:val="a7"/>
    <w:uiPriority w:val="99"/>
    <w:unhideWhenUsed/>
    <w:rsid w:val="006E0EAF"/>
    <w:pPr>
      <w:tabs>
        <w:tab w:val="center" w:pos="4680"/>
        <w:tab w:val="right" w:pos="9360"/>
      </w:tabs>
    </w:pPr>
  </w:style>
  <w:style w:type="character" w:customStyle="1" w:styleId="a7">
    <w:name w:val="页眉 字符"/>
    <w:basedOn w:val="a0"/>
    <w:link w:val="a6"/>
    <w:uiPriority w:val="99"/>
    <w:rsid w:val="006E0EAF"/>
    <w:rPr>
      <w:rFonts w:ascii="Times New Roman" w:hAnsi="Times New Roman" w:cs="Times New Roman"/>
      <w:sz w:val="24"/>
      <w:szCs w:val="24"/>
    </w:rPr>
  </w:style>
  <w:style w:type="paragraph" w:styleId="a8">
    <w:name w:val="footer"/>
    <w:basedOn w:val="a"/>
    <w:link w:val="a9"/>
    <w:uiPriority w:val="99"/>
    <w:unhideWhenUsed/>
    <w:rsid w:val="006E0EAF"/>
    <w:pPr>
      <w:tabs>
        <w:tab w:val="center" w:pos="4680"/>
        <w:tab w:val="right" w:pos="9360"/>
      </w:tabs>
    </w:pPr>
  </w:style>
  <w:style w:type="character" w:customStyle="1" w:styleId="a9">
    <w:name w:val="页脚 字符"/>
    <w:basedOn w:val="a0"/>
    <w:link w:val="a8"/>
    <w:uiPriority w:val="99"/>
    <w:rsid w:val="006E0EAF"/>
    <w:rPr>
      <w:rFonts w:ascii="Times New Roman" w:hAnsi="Times New Roman" w:cs="Times New Roman"/>
      <w:sz w:val="24"/>
      <w:szCs w:val="24"/>
    </w:rPr>
  </w:style>
  <w:style w:type="paragraph" w:styleId="aa">
    <w:name w:val="List Paragraph"/>
    <w:basedOn w:val="a"/>
    <w:uiPriority w:val="34"/>
    <w:qFormat/>
    <w:rsid w:val="00DA22D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8A58B6-3B7D-4E5C-B069-DA3B946A09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439</TotalTime>
  <Pages>2</Pages>
  <Words>356</Words>
  <Characters>2032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Shane Dixon</dc:creator>
  <cp:lastModifiedBy>jeremy he</cp:lastModifiedBy>
  <cp:revision>13</cp:revision>
  <cp:lastPrinted>2015-12-10T16:28:00Z</cp:lastPrinted>
  <dcterms:created xsi:type="dcterms:W3CDTF">2016-04-26T00:01:00Z</dcterms:created>
  <dcterms:modified xsi:type="dcterms:W3CDTF">2020-01-14T13:08:00Z</dcterms:modified>
</cp:coreProperties>
</file>