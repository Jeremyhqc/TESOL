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9BA6C" w14:textId="77777777" w:rsidR="000C6E41" w:rsidRPr="008A2C35" w:rsidRDefault="008A2C35" w:rsidP="000C6E41">
      <w:pPr>
        <w:jc w:val="center"/>
        <w:rPr>
          <w:sz w:val="48"/>
          <w:szCs w:val="48"/>
        </w:rPr>
      </w:pPr>
      <w:r w:rsidRPr="00D95BA1">
        <w:rPr>
          <w:rFonts w:ascii="Book Antiqua" w:hAnsi="Book Antiqua" w:cs="Book Antiqua"/>
          <w:noProof/>
          <w:sz w:val="48"/>
          <w:szCs w:val="48"/>
        </w:rPr>
        <mc:AlternateContent>
          <mc:Choice Requires="wps">
            <w:drawing>
              <wp:anchor distT="45720" distB="45720" distL="114300" distR="114300" simplePos="0" relativeHeight="251659264" behindDoc="0" locked="0" layoutInCell="1" allowOverlap="1" wp14:anchorId="07EB0A88" wp14:editId="5EFFB72E">
                <wp:simplePos x="0" y="0"/>
                <wp:positionH relativeFrom="column">
                  <wp:posOffset>3316900</wp:posOffset>
                </wp:positionH>
                <wp:positionV relativeFrom="paragraph">
                  <wp:posOffset>-348334</wp:posOffset>
                </wp:positionV>
                <wp:extent cx="3312160" cy="275590"/>
                <wp:effectExtent l="0" t="0" r="15240" b="292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275590"/>
                        </a:xfrm>
                        <a:prstGeom prst="rect">
                          <a:avLst/>
                        </a:prstGeom>
                        <a:solidFill>
                          <a:srgbClr val="FFFFFF"/>
                        </a:solidFill>
                        <a:ln w="9525">
                          <a:solidFill>
                            <a:srgbClr val="000000"/>
                          </a:solidFill>
                          <a:miter lim="800000"/>
                          <a:headEnd/>
                          <a:tailEnd/>
                        </a:ln>
                      </wps:spPr>
                      <wps:txbx>
                        <w:txbxContent>
                          <w:p w14:paraId="526787C2" w14:textId="77777777" w:rsidR="008A2C35" w:rsidRDefault="008A2C35" w:rsidP="008A2C35">
                            <w:r>
                              <w:rPr>
                                <w:rFonts w:ascii="Wingdings" w:hAnsi="Wingdings" w:cs="Wingdings"/>
                                <w:b/>
                                <w:bCs/>
                              </w:rPr>
                              <w:t></w:t>
                            </w:r>
                            <w:r>
                              <w:rPr>
                                <w:b/>
                                <w:bCs/>
                              </w:rPr>
                              <w:t xml:space="preserve">  </w:t>
                            </w:r>
                            <w:r>
                              <w:t xml:space="preserve">Basic  </w:t>
                            </w:r>
                            <w:r>
                              <w:rPr>
                                <w:rFonts w:ascii="Wingdings" w:hAnsi="Wingdings" w:cs="Wingdings"/>
                                <w:b/>
                                <w:bCs/>
                              </w:rPr>
                              <w:t></w:t>
                            </w:r>
                            <w:r>
                              <w:rPr>
                                <w:b/>
                                <w:bCs/>
                              </w:rPr>
                              <w:t xml:space="preserve">  </w:t>
                            </w:r>
                            <w:r>
                              <w:t xml:space="preserve">Intermediate  </w:t>
                            </w:r>
                            <w:r w:rsidRPr="00DA22DD">
                              <w:rPr>
                                <w:rFonts w:ascii="Wingdings" w:hAnsi="Wingdings" w:cs="Wingdings"/>
                                <w:b/>
                                <w:bCs/>
                                <w:highlight w:val="red"/>
                              </w:rPr>
                              <w:t></w:t>
                            </w:r>
                            <w:r>
                              <w:rPr>
                                <w:b/>
                                <w:bCs/>
                              </w:rPr>
                              <w:t xml:space="preserve">  </w:t>
                            </w:r>
                            <w:r>
                              <w:t xml:space="preserve"> Advanced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EB0A88" id="_x0000_t202" coordsize="21600,21600" o:spt="202" path="m,l,21600r21600,l21600,xe">
                <v:stroke joinstyle="miter"/>
                <v:path gradientshapeok="t" o:connecttype="rect"/>
              </v:shapetype>
              <v:shape id="Text Box 2" o:spid="_x0000_s1026" type="#_x0000_t202" style="position:absolute;left:0;text-align:left;margin-left:261.15pt;margin-top:-27.45pt;width:260.8pt;height:2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">
                <v:textbox>
                  <w:txbxContent>
                    <w:p w14:paraId="526787C2" w14:textId="77777777" w:rsidR="008A2C35" w:rsidRDefault="008A2C35" w:rsidP="008A2C35">
                      <w:r>
                        <w:rPr>
                          <w:rFonts w:ascii="Wingdings" w:hAnsi="Wingdings" w:cs="Wingdings"/>
                          <w:b/>
                          <w:bCs/>
                        </w:rPr>
                        <w:t></w:t>
                      </w:r>
                      <w:r>
                        <w:rPr>
                          <w:b/>
                          <w:bCs/>
                        </w:rPr>
                        <w:t xml:space="preserve">  </w:t>
                      </w:r>
                      <w:r>
                        <w:t xml:space="preserve">Basic  </w:t>
                      </w:r>
                      <w:r>
                        <w:rPr>
                          <w:rFonts w:ascii="Wingdings" w:hAnsi="Wingdings" w:cs="Wingdings"/>
                          <w:b/>
                          <w:bCs/>
                        </w:rPr>
                        <w:t></w:t>
                      </w:r>
                      <w:r>
                        <w:rPr>
                          <w:b/>
                          <w:bCs/>
                        </w:rPr>
                        <w:t xml:space="preserve">  </w:t>
                      </w:r>
                      <w:r>
                        <w:t xml:space="preserve">Intermediate  </w:t>
                      </w:r>
                      <w:r w:rsidRPr="00DA22DD">
                        <w:rPr>
                          <w:rFonts w:ascii="Wingdings" w:hAnsi="Wingdings" w:cs="Wingdings"/>
                          <w:b/>
                          <w:bCs/>
                          <w:highlight w:val="red"/>
                        </w:rPr>
                        <w:t></w:t>
                      </w:r>
                      <w:r>
                        <w:rPr>
                          <w:b/>
                          <w:bCs/>
                        </w:rPr>
                        <w:t xml:space="preserve">  </w:t>
                      </w:r>
                      <w:r>
                        <w:t xml:space="preserve"> Advanced</w:t>
                      </w:r>
                    </w:p>
                  </w:txbxContent>
                </v:textbox>
              </v:shape>
            </w:pict>
          </mc:Fallback>
        </mc:AlternateContent>
      </w:r>
      <w:r w:rsidR="00D95BA1" w:rsidRPr="008A2C35">
        <w:rPr>
          <w:sz w:val="48"/>
          <w:szCs w:val="48"/>
        </w:rPr>
        <w:t xml:space="preserve"> </w:t>
      </w:r>
      <w:r w:rsidR="00D04BC3" w:rsidRPr="008A2C35">
        <w:rPr>
          <w:sz w:val="48"/>
          <w:szCs w:val="48"/>
        </w:rPr>
        <w:t>Lesson Plan</w:t>
      </w:r>
    </w:p>
    <w:p w14:paraId="3D017383" w14:textId="77777777" w:rsidR="000C6E41" w:rsidRPr="008A2C35" w:rsidRDefault="000C6E41" w:rsidP="00762855">
      <w:pPr>
        <w:jc w:val="center"/>
        <w:rPr>
          <w:b/>
          <w:bCs/>
        </w:rPr>
      </w:pPr>
    </w:p>
    <w:tbl>
      <w:tblPr>
        <w:tblW w:w="9359" w:type="dxa"/>
        <w:jc w:val="center"/>
        <w:tblLayout w:type="fixed"/>
        <w:tblCellMar>
          <w:left w:w="120" w:type="dxa"/>
          <w:right w:w="120" w:type="dxa"/>
        </w:tblCellMar>
        <w:tblLook w:val="0000" w:firstRow="0" w:lastRow="0" w:firstColumn="0" w:lastColumn="0" w:noHBand="0" w:noVBand="0"/>
      </w:tblPr>
      <w:tblGrid>
        <w:gridCol w:w="3690"/>
        <w:gridCol w:w="1080"/>
        <w:gridCol w:w="1147"/>
        <w:gridCol w:w="1147"/>
        <w:gridCol w:w="1147"/>
        <w:gridCol w:w="1148"/>
      </w:tblGrid>
      <w:tr w:rsidR="00762855" w:rsidRPr="008A2C35" w14:paraId="5B00E4E2" w14:textId="77777777" w:rsidTr="006E0EAF">
        <w:trPr>
          <w:jc w:val="center"/>
        </w:trPr>
        <w:tc>
          <w:tcPr>
            <w:tcW w:w="3690" w:type="dxa"/>
            <w:tcBorders>
              <w:top w:val="single" w:sz="7" w:space="0" w:color="000000"/>
              <w:left w:val="single" w:sz="7" w:space="0" w:color="000000"/>
              <w:bottom w:val="single" w:sz="7" w:space="0" w:color="000000"/>
              <w:right w:val="single" w:sz="7" w:space="0" w:color="000000"/>
            </w:tcBorders>
            <w:shd w:val="pct10" w:color="000000" w:fill="FFFFFF"/>
          </w:tcPr>
          <w:p w14:paraId="7BB93DDB" w14:textId="77777777" w:rsidR="00D04BC3" w:rsidRPr="008A2C35" w:rsidRDefault="00D04BC3">
            <w:pPr>
              <w:spacing w:line="120" w:lineRule="exact"/>
              <w:rPr>
                <w:b/>
                <w:bCs/>
              </w:rPr>
            </w:pPr>
          </w:p>
          <w:p w14:paraId="0C86EF86" w14:textId="77777777" w:rsidR="00D04BC3" w:rsidRPr="008A2C35" w:rsidRDefault="00D04BC3">
            <w:pPr>
              <w:spacing w:after="58"/>
              <w:jc w:val="center"/>
            </w:pPr>
            <w:r w:rsidRPr="008A2C35">
              <w:rPr>
                <w:b/>
                <w:bCs/>
              </w:rPr>
              <w:t>Business/Materials</w:t>
            </w:r>
          </w:p>
        </w:tc>
        <w:tc>
          <w:tcPr>
            <w:tcW w:w="5669" w:type="dxa"/>
            <w:gridSpan w:val="5"/>
            <w:tcBorders>
              <w:top w:val="single" w:sz="7" w:space="0" w:color="000000"/>
              <w:left w:val="single" w:sz="7" w:space="0" w:color="000000"/>
              <w:bottom w:val="single" w:sz="7" w:space="0" w:color="000000"/>
              <w:right w:val="single" w:sz="7" w:space="0" w:color="000000"/>
            </w:tcBorders>
            <w:shd w:val="pct10" w:color="000000" w:fill="FFFFFF"/>
          </w:tcPr>
          <w:p w14:paraId="2F9FAFFD" w14:textId="77777777" w:rsidR="00D04BC3" w:rsidRPr="008A2C35" w:rsidRDefault="00D04BC3">
            <w:pPr>
              <w:spacing w:line="120" w:lineRule="exact"/>
              <w:rPr>
                <w:b/>
              </w:rPr>
            </w:pPr>
          </w:p>
          <w:p w14:paraId="1C2F3B41" w14:textId="77777777" w:rsidR="00D04BC3" w:rsidRPr="008A2C35" w:rsidRDefault="000C6E41">
            <w:pPr>
              <w:spacing w:after="58"/>
              <w:jc w:val="center"/>
              <w:rPr>
                <w:b/>
              </w:rPr>
            </w:pPr>
            <w:r w:rsidRPr="008A2C35">
              <w:rPr>
                <w:b/>
              </w:rPr>
              <w:t>Lesson Objectives</w:t>
            </w:r>
          </w:p>
        </w:tc>
      </w:tr>
      <w:tr w:rsidR="00762855" w:rsidRPr="008A2C35" w14:paraId="6E3BFEA1" w14:textId="77777777" w:rsidTr="006E0EAF">
        <w:trPr>
          <w:jc w:val="center"/>
        </w:trPr>
        <w:tc>
          <w:tcPr>
            <w:tcW w:w="3690" w:type="dxa"/>
            <w:tcBorders>
              <w:top w:val="single" w:sz="7" w:space="0" w:color="000000"/>
              <w:left w:val="single" w:sz="7" w:space="0" w:color="000000"/>
              <w:bottom w:val="single" w:sz="7" w:space="0" w:color="000000"/>
              <w:right w:val="single" w:sz="7" w:space="0" w:color="000000"/>
            </w:tcBorders>
          </w:tcPr>
          <w:p w14:paraId="4C599BC0" w14:textId="77777777" w:rsidR="00D04BC3" w:rsidRPr="008A2C35" w:rsidRDefault="00D04BC3" w:rsidP="008A2C35"/>
          <w:p w14:paraId="24B8F2F0" w14:textId="1E50D431" w:rsidR="00D04BC3" w:rsidRPr="00DA22DD" w:rsidRDefault="00DA22DD" w:rsidP="00DA22DD">
            <w:pPr>
              <w:rPr>
                <w:rFonts w:ascii="宋体" w:eastAsia="宋体" w:hAnsi="宋体"/>
                <w:lang w:eastAsia="zh-CN"/>
              </w:rPr>
            </w:pPr>
            <w:r>
              <w:rPr>
                <w:rFonts w:hint="eastAsia"/>
              </w:rPr>
              <w:t>1.</w:t>
            </w:r>
            <w:r w:rsidR="00E10BA3">
              <w:t xml:space="preserve"> </w:t>
            </w:r>
            <w:r w:rsidRPr="00DA22DD">
              <w:rPr>
                <w:rFonts w:hint="eastAsia"/>
              </w:rPr>
              <w:t>The</w:t>
            </w:r>
            <w:r>
              <w:t xml:space="preserve"> Youtube video</w:t>
            </w:r>
            <w:r w:rsidRPr="00DA22DD">
              <w:rPr>
                <w:rFonts w:ascii="宋体" w:eastAsia="宋体" w:hAnsi="宋体" w:hint="eastAsia"/>
                <w:lang w:eastAsia="zh-CN"/>
              </w:rPr>
              <w:t>——</w:t>
            </w:r>
            <w:r w:rsidRPr="00DA22DD">
              <w:t>These skills are hard to learn but pay off for the rest of your life</w:t>
            </w:r>
            <w:r w:rsidRPr="00DA22DD">
              <w:rPr>
                <w:rFonts w:ascii="宋体" w:eastAsia="宋体" w:hAnsi="宋体" w:hint="eastAsia"/>
                <w:lang w:eastAsia="zh-CN"/>
              </w:rPr>
              <w:t>.</w:t>
            </w:r>
          </w:p>
          <w:p w14:paraId="50990F19" w14:textId="3FAEB571" w:rsidR="00DA22DD" w:rsidRDefault="00DA22DD" w:rsidP="00DA22DD">
            <w:pPr>
              <w:rPr>
                <w:rFonts w:eastAsia="宋体"/>
                <w:lang w:eastAsia="zh-CN"/>
              </w:rPr>
            </w:pPr>
            <w:r>
              <w:rPr>
                <w:rFonts w:eastAsia="宋体" w:hint="eastAsia"/>
                <w:lang w:eastAsia="zh-CN"/>
              </w:rPr>
              <w:t>2</w:t>
            </w:r>
            <w:r>
              <w:rPr>
                <w:rFonts w:eastAsia="宋体"/>
                <w:lang w:eastAsia="zh-CN"/>
              </w:rPr>
              <w:t>.</w:t>
            </w:r>
            <w:r w:rsidR="00E10BA3">
              <w:rPr>
                <w:rFonts w:eastAsia="宋体"/>
                <w:lang w:eastAsia="zh-CN"/>
              </w:rPr>
              <w:t xml:space="preserve"> Cloze the f</w:t>
            </w:r>
            <w:r w:rsidRPr="00DA22DD">
              <w:rPr>
                <w:rFonts w:eastAsia="宋体"/>
                <w:lang w:eastAsia="zh-CN"/>
              </w:rPr>
              <w:t>ull text subtitles in videos</w:t>
            </w:r>
            <w:r>
              <w:rPr>
                <w:rFonts w:eastAsia="宋体"/>
                <w:lang w:eastAsia="zh-CN"/>
              </w:rPr>
              <w:t>.</w:t>
            </w:r>
          </w:p>
          <w:p w14:paraId="664CA106" w14:textId="7D16373A" w:rsidR="00D04BC3" w:rsidRPr="008A2C35" w:rsidRDefault="003F5AC0" w:rsidP="008A2C35">
            <w:r>
              <w:rPr>
                <w:rFonts w:eastAsia="宋体" w:hint="eastAsia"/>
                <w:lang w:eastAsia="zh-CN"/>
              </w:rPr>
              <w:t>3</w:t>
            </w:r>
            <w:r>
              <w:rPr>
                <w:rFonts w:eastAsia="宋体"/>
                <w:lang w:eastAsia="zh-CN"/>
              </w:rPr>
              <w:t>.</w:t>
            </w:r>
            <w:r w:rsidR="00E10BA3">
              <w:rPr>
                <w:rFonts w:eastAsia="宋体"/>
                <w:lang w:eastAsia="zh-CN"/>
              </w:rPr>
              <w:t xml:space="preserve"> </w:t>
            </w:r>
            <w:r>
              <w:rPr>
                <w:rFonts w:eastAsia="宋体"/>
                <w:lang w:eastAsia="zh-CN"/>
              </w:rPr>
              <w:t>Imp</w:t>
            </w:r>
            <w:r w:rsidR="00E10BA3">
              <w:rPr>
                <w:rFonts w:eastAsia="宋体"/>
                <w:lang w:eastAsia="zh-CN"/>
              </w:rPr>
              <w:t>or</w:t>
            </w:r>
            <w:r>
              <w:rPr>
                <w:rFonts w:eastAsia="宋体"/>
                <w:lang w:eastAsia="zh-CN"/>
              </w:rPr>
              <w:t>tant word list from the video (with pronunciation), and some difficult sentences.</w:t>
            </w:r>
          </w:p>
          <w:p w14:paraId="24CA5A18" w14:textId="77777777" w:rsidR="00D04BC3" w:rsidRPr="008A2C35" w:rsidRDefault="00D04BC3">
            <w:pPr>
              <w:spacing w:after="58"/>
            </w:pPr>
          </w:p>
        </w:tc>
        <w:tc>
          <w:tcPr>
            <w:tcW w:w="5669" w:type="dxa"/>
            <w:gridSpan w:val="5"/>
            <w:tcBorders>
              <w:top w:val="single" w:sz="7" w:space="0" w:color="000000"/>
              <w:left w:val="single" w:sz="7" w:space="0" w:color="000000"/>
              <w:bottom w:val="single" w:sz="7" w:space="0" w:color="000000"/>
              <w:right w:val="single" w:sz="7" w:space="0" w:color="000000"/>
            </w:tcBorders>
          </w:tcPr>
          <w:p w14:paraId="01EF0850" w14:textId="77777777" w:rsidR="00D04BC3" w:rsidRPr="008A2C35" w:rsidRDefault="00D04BC3" w:rsidP="008A2C35"/>
          <w:p w14:paraId="4A1EA460" w14:textId="1F14726D" w:rsidR="00D04BC3" w:rsidRPr="00E10BA3" w:rsidRDefault="00E10BA3" w:rsidP="00E10BA3">
            <w:pPr>
              <w:rPr>
                <w:rFonts w:eastAsia="宋体"/>
                <w:lang w:eastAsia="zh-CN"/>
              </w:rPr>
            </w:pPr>
            <w:r w:rsidRPr="00E10BA3">
              <w:rPr>
                <w:rFonts w:eastAsia="宋体" w:hint="eastAsia"/>
                <w:lang w:eastAsia="zh-CN"/>
              </w:rPr>
              <w:t>1</w:t>
            </w:r>
            <w:r w:rsidRPr="00E10BA3">
              <w:rPr>
                <w:rFonts w:eastAsia="宋体"/>
                <w:lang w:eastAsia="zh-CN"/>
              </w:rPr>
              <w:t>.</w:t>
            </w:r>
            <w:r>
              <w:rPr>
                <w:rFonts w:eastAsia="宋体"/>
                <w:lang w:eastAsia="zh-CN"/>
              </w:rPr>
              <w:t xml:space="preserve"> </w:t>
            </w:r>
            <w:r w:rsidR="001E3D00">
              <w:rPr>
                <w:rFonts w:eastAsia="宋体"/>
                <w:lang w:eastAsia="zh-CN"/>
              </w:rPr>
              <w:t>Based on the full content text of the video, students can speak fluently about five skills.</w:t>
            </w:r>
          </w:p>
          <w:p w14:paraId="059F3695" w14:textId="1EAABDEC" w:rsidR="006117D5" w:rsidRPr="00EF027B" w:rsidRDefault="00E10BA3" w:rsidP="00E10BA3">
            <w:pPr>
              <w:rPr>
                <w:rFonts w:eastAsia="宋体"/>
                <w:lang w:eastAsia="zh-CN"/>
              </w:rPr>
            </w:pPr>
            <w:r w:rsidRPr="00EF027B">
              <w:rPr>
                <w:rFonts w:eastAsia="宋体"/>
                <w:lang w:eastAsia="zh-CN"/>
              </w:rPr>
              <w:t>2.</w:t>
            </w:r>
            <w:r w:rsidR="00EF027B" w:rsidRPr="00EF027B">
              <w:rPr>
                <w:rFonts w:eastAsia="宋体"/>
                <w:lang w:eastAsia="zh-CN"/>
              </w:rPr>
              <w:t xml:space="preserve"> </w:t>
            </w:r>
            <w:r w:rsidR="0040602F">
              <w:rPr>
                <w:rFonts w:eastAsia="宋体"/>
                <w:lang w:eastAsia="zh-CN"/>
              </w:rPr>
              <w:t>Try to understand the deep meaning of five important skills about life and share own opinions about them.</w:t>
            </w:r>
          </w:p>
          <w:p w14:paraId="0B19664A" w14:textId="01DE77AC" w:rsidR="00E10BA3" w:rsidRPr="00E10BA3" w:rsidRDefault="006117D5" w:rsidP="00E10BA3">
            <w:pPr>
              <w:rPr>
                <w:lang w:eastAsia="zh-CN"/>
              </w:rPr>
            </w:pPr>
            <w:r>
              <w:t xml:space="preserve">3. </w:t>
            </w:r>
            <w:r w:rsidR="0040602F">
              <w:rPr>
                <w:lang w:eastAsia="zh-CN"/>
              </w:rPr>
              <w:t>Talk about one of five skills and give own examples in reality and other reasons to support your opinions.</w:t>
            </w:r>
          </w:p>
          <w:p w14:paraId="1494E360" w14:textId="77777777" w:rsidR="00762855" w:rsidRPr="008A2C35" w:rsidRDefault="00762855" w:rsidP="008A2C35"/>
          <w:p w14:paraId="2EE3A4F4" w14:textId="77777777" w:rsidR="00762855" w:rsidRPr="008A2C35" w:rsidRDefault="00762855" w:rsidP="00762855">
            <w:pPr>
              <w:spacing w:after="58"/>
            </w:pPr>
          </w:p>
        </w:tc>
      </w:tr>
      <w:tr w:rsidR="00762855" w:rsidRPr="008A2C35" w14:paraId="6622EC68" w14:textId="77777777" w:rsidTr="006E0EAF">
        <w:trPr>
          <w:jc w:val="center"/>
        </w:trPr>
        <w:tc>
          <w:tcPr>
            <w:tcW w:w="9359" w:type="dxa"/>
            <w:gridSpan w:val="6"/>
            <w:tcBorders>
              <w:top w:val="single" w:sz="7" w:space="0" w:color="000000"/>
              <w:left w:val="single" w:sz="7" w:space="0" w:color="000000"/>
              <w:bottom w:val="single" w:sz="7" w:space="0" w:color="000000"/>
              <w:right w:val="single" w:sz="7" w:space="0" w:color="000000"/>
            </w:tcBorders>
            <w:shd w:val="pct10" w:color="000000" w:fill="FFFFFF"/>
          </w:tcPr>
          <w:p w14:paraId="0EA4461A" w14:textId="77777777" w:rsidR="00D04BC3" w:rsidRPr="008A2C35" w:rsidRDefault="00D04BC3">
            <w:pPr>
              <w:spacing w:line="120" w:lineRule="exact"/>
            </w:pPr>
          </w:p>
          <w:p w14:paraId="4F21FE3B" w14:textId="77777777" w:rsidR="00D04BC3" w:rsidRPr="008A2C35" w:rsidRDefault="000C6E41">
            <w:pPr>
              <w:spacing w:after="58"/>
              <w:jc w:val="center"/>
            </w:pPr>
            <w:r w:rsidRPr="008A2C35">
              <w:rPr>
                <w:b/>
                <w:bCs/>
              </w:rPr>
              <w:t xml:space="preserve">Warm-up and </w:t>
            </w:r>
            <w:r w:rsidR="00D04BC3" w:rsidRPr="008A2C35">
              <w:rPr>
                <w:b/>
                <w:bCs/>
              </w:rPr>
              <w:t>Objective Discussion</w:t>
            </w:r>
          </w:p>
        </w:tc>
      </w:tr>
      <w:tr w:rsidR="00762855" w:rsidRPr="008A2C35" w14:paraId="5A3EFE3E" w14:textId="77777777" w:rsidTr="006E0EAF">
        <w:trPr>
          <w:jc w:val="center"/>
        </w:trPr>
        <w:tc>
          <w:tcPr>
            <w:tcW w:w="9359" w:type="dxa"/>
            <w:gridSpan w:val="6"/>
            <w:tcBorders>
              <w:top w:val="single" w:sz="7" w:space="0" w:color="000000"/>
              <w:left w:val="single" w:sz="7" w:space="0" w:color="000000"/>
              <w:bottom w:val="double" w:sz="7" w:space="0" w:color="000000"/>
              <w:right w:val="single" w:sz="7" w:space="0" w:color="000000"/>
            </w:tcBorders>
          </w:tcPr>
          <w:p w14:paraId="64D43CDA" w14:textId="77777777" w:rsidR="00D04BC3" w:rsidRPr="008A2C35" w:rsidRDefault="00D04BC3" w:rsidP="008A2C35"/>
          <w:p w14:paraId="3D2F66B0" w14:textId="0059D6D6" w:rsidR="00D04BC3" w:rsidRPr="00BD3996" w:rsidRDefault="00BD3996" w:rsidP="00BD3996">
            <w:pPr>
              <w:rPr>
                <w:rFonts w:eastAsia="宋体"/>
                <w:lang w:eastAsia="zh-CN"/>
              </w:rPr>
            </w:pPr>
            <w:r w:rsidRPr="00BD3996">
              <w:rPr>
                <w:rFonts w:eastAsia="宋体" w:hint="eastAsia"/>
                <w:lang w:eastAsia="zh-CN"/>
              </w:rPr>
              <w:t>1.</w:t>
            </w:r>
            <w:r>
              <w:rPr>
                <w:rFonts w:eastAsia="宋体"/>
                <w:lang w:eastAsia="zh-CN"/>
              </w:rPr>
              <w:t xml:space="preserve"> </w:t>
            </w:r>
            <w:r w:rsidR="00EF027B" w:rsidRPr="00BD3996">
              <w:rPr>
                <w:rFonts w:eastAsia="宋体"/>
                <w:lang w:eastAsia="zh-CN"/>
              </w:rPr>
              <w:t>Warm-up</w:t>
            </w:r>
            <w:r w:rsidR="000637B2" w:rsidRPr="00BD3996">
              <w:rPr>
                <w:rFonts w:eastAsia="宋体"/>
                <w:lang w:eastAsia="zh-CN"/>
              </w:rPr>
              <w:t xml:space="preserve"> (discussion)</w:t>
            </w:r>
            <w:r w:rsidR="00EF027B" w:rsidRPr="00BD3996">
              <w:rPr>
                <w:rFonts w:eastAsia="宋体"/>
                <w:lang w:eastAsia="zh-CN"/>
              </w:rPr>
              <w:t xml:space="preserve">: </w:t>
            </w:r>
            <w:r w:rsidR="000637B2" w:rsidRPr="00BD3996">
              <w:rPr>
                <w:rFonts w:eastAsia="宋体"/>
                <w:lang w:eastAsia="zh-CN"/>
              </w:rPr>
              <w:t xml:space="preserve">Depend on the listening of the video, students have a better understanding of the five skills. </w:t>
            </w:r>
            <w:r w:rsidR="000637B2" w:rsidRPr="00BD3996">
              <w:rPr>
                <w:rFonts w:eastAsia="宋体"/>
                <w:lang w:eastAsia="zh-CN"/>
              </w:rPr>
              <w:t>Do these skills match what you have in mind?</w:t>
            </w:r>
            <w:r w:rsidR="000637B2">
              <w:t xml:space="preserve"> </w:t>
            </w:r>
            <w:r w:rsidR="000637B2" w:rsidRPr="00BD3996">
              <w:rPr>
                <w:rFonts w:eastAsia="宋体"/>
                <w:lang w:eastAsia="zh-CN"/>
              </w:rPr>
              <w:t>What do you think is the most difficult skill to develop?</w:t>
            </w:r>
          </w:p>
          <w:p w14:paraId="53F71A2B" w14:textId="1193865E" w:rsidR="00BD3996" w:rsidRDefault="00BD3996" w:rsidP="00BD3996">
            <w:pPr>
              <w:rPr>
                <w:rFonts w:eastAsia="宋体"/>
                <w:lang w:eastAsia="zh-CN"/>
              </w:rPr>
            </w:pPr>
          </w:p>
          <w:p w14:paraId="63968795" w14:textId="487D5918" w:rsidR="00BD3996" w:rsidRPr="00BD3996" w:rsidRDefault="00BD3996" w:rsidP="00BD3996">
            <w:pPr>
              <w:rPr>
                <w:rFonts w:eastAsia="宋体" w:hint="eastAsia"/>
                <w:lang w:eastAsia="zh-CN"/>
              </w:rPr>
            </w:pPr>
            <w:r>
              <w:rPr>
                <w:rFonts w:eastAsia="宋体" w:hint="eastAsia"/>
                <w:lang w:eastAsia="zh-CN"/>
              </w:rPr>
              <w:t>2</w:t>
            </w:r>
            <w:r>
              <w:rPr>
                <w:rFonts w:eastAsia="宋体"/>
                <w:lang w:eastAsia="zh-CN"/>
              </w:rPr>
              <w:t>.</w:t>
            </w:r>
            <w:r>
              <w:t xml:space="preserve"> </w:t>
            </w:r>
            <w:r w:rsidRPr="00BD3996">
              <w:rPr>
                <w:rFonts w:eastAsia="宋体"/>
                <w:lang w:eastAsia="zh-CN"/>
              </w:rPr>
              <w:t>Introduce the lesson’s objectives to students:</w:t>
            </w:r>
            <w:r>
              <w:rPr>
                <w:rFonts w:eastAsia="宋体"/>
                <w:lang w:eastAsia="zh-CN"/>
              </w:rPr>
              <w:t xml:space="preserve"> a. understand five important skills for life. </w:t>
            </w:r>
            <w:r>
              <w:rPr>
                <w:rFonts w:eastAsia="宋体" w:hint="eastAsia"/>
                <w:lang w:eastAsia="zh-CN"/>
              </w:rPr>
              <w:t>b</w:t>
            </w:r>
            <w:r>
              <w:rPr>
                <w:rFonts w:eastAsia="宋体"/>
                <w:lang w:eastAsia="zh-CN"/>
              </w:rPr>
              <w:t>. share own opinions and examples of five skills.</w:t>
            </w:r>
          </w:p>
          <w:p w14:paraId="16C337C3" w14:textId="5727EAE4" w:rsidR="00D04BC3" w:rsidRPr="008A2C35" w:rsidRDefault="00D04BC3" w:rsidP="005834BC"/>
        </w:tc>
      </w:tr>
      <w:tr w:rsidR="00762855" w:rsidRPr="008A2C35" w14:paraId="6E5F0FB6"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3DAC7886" w14:textId="77777777" w:rsidR="00D04BC3" w:rsidRPr="008A2C35" w:rsidRDefault="00D04BC3">
            <w:pPr>
              <w:spacing w:line="120" w:lineRule="exact"/>
            </w:pPr>
          </w:p>
          <w:p w14:paraId="1C988B04" w14:textId="743EA022" w:rsidR="00D04BC3" w:rsidRPr="008A2C35" w:rsidRDefault="00D04BC3">
            <w:pPr>
              <w:spacing w:after="58"/>
              <w:jc w:val="center"/>
            </w:pPr>
            <w:r w:rsidRPr="008A2C35">
              <w:rPr>
                <w:b/>
                <w:bCs/>
              </w:rPr>
              <w:t>Instruct and Model</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2319E63B" w14:textId="77777777" w:rsidR="00D04BC3" w:rsidRPr="008A2C35" w:rsidRDefault="00D04BC3">
            <w:pPr>
              <w:spacing w:line="120" w:lineRule="exact"/>
            </w:pPr>
          </w:p>
          <w:p w14:paraId="33A22DBE" w14:textId="77777777" w:rsidR="00D04BC3" w:rsidRPr="008A2C35" w:rsidRDefault="00D04BC3">
            <w:pPr>
              <w:pStyle w:val="Level1"/>
              <w:tabs>
                <w:tab w:val="left" w:pos="-1440"/>
              </w:tabs>
              <w:spacing w:after="58"/>
              <w:jc w:val="center"/>
            </w:pPr>
            <w:r w:rsidRPr="008A2C35">
              <w:t xml:space="preserve"> </w:t>
            </w:r>
            <w:r w:rsidRPr="00935661">
              <w:rPr>
                <w:rFonts w:ascii="Wingdings" w:hAnsi="Wingdings"/>
                <w:b/>
                <w:bCs/>
              </w:rPr>
              <w:t></w:t>
            </w:r>
            <w:r w:rsidR="006E0EAF" w:rsidRPr="008A2C35">
              <w:rPr>
                <w:b/>
                <w:bCs/>
              </w:rPr>
              <w:t xml:space="preserve">  </w:t>
            </w:r>
            <w:r w:rsidR="006E0EAF" w:rsidRPr="008A2C35">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6FC1905C" w14:textId="77777777" w:rsidR="00D04BC3" w:rsidRPr="008A2C35" w:rsidRDefault="00D04BC3">
            <w:pPr>
              <w:spacing w:line="120" w:lineRule="exact"/>
            </w:pPr>
          </w:p>
          <w:p w14:paraId="6FCC1E6B" w14:textId="2C93198B" w:rsidR="00D04BC3" w:rsidRPr="008A2C35" w:rsidRDefault="00D04BC3">
            <w:pPr>
              <w:pStyle w:val="Level1"/>
              <w:tabs>
                <w:tab w:val="left" w:pos="-1440"/>
              </w:tabs>
              <w:spacing w:after="58"/>
              <w:jc w:val="center"/>
            </w:pPr>
            <w:r w:rsidRPr="008A2C35">
              <w:t xml:space="preserve"> </w:t>
            </w:r>
            <w:r w:rsidR="00935661" w:rsidRPr="00935661">
              <w:rPr>
                <w:rFonts w:ascii="Wingdings" w:hAnsi="Wingdings"/>
                <w:b/>
                <w:bCs/>
              </w:rPr>
              <w:t></w:t>
            </w:r>
            <w:r w:rsidR="006E0EAF" w:rsidRPr="008A2C35">
              <w:rPr>
                <w:b/>
                <w:bCs/>
              </w:rPr>
              <w:t xml:space="preserve">  </w:t>
            </w:r>
            <w:r w:rsidR="006E0EAF" w:rsidRPr="008A2C35">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4B7D899" w14:textId="77777777" w:rsidR="00D04BC3" w:rsidRPr="008A2C35" w:rsidRDefault="00D04BC3">
            <w:pPr>
              <w:spacing w:line="120" w:lineRule="exact"/>
            </w:pPr>
          </w:p>
          <w:p w14:paraId="1BFD2473" w14:textId="320FDA9A" w:rsidR="00D04BC3" w:rsidRPr="008A2C35" w:rsidRDefault="00D04BC3">
            <w:pPr>
              <w:pStyle w:val="Level1"/>
              <w:tabs>
                <w:tab w:val="left" w:pos="-1440"/>
              </w:tabs>
              <w:spacing w:after="58"/>
              <w:jc w:val="center"/>
            </w:pPr>
            <w:r w:rsidRPr="008A2C35">
              <w:t xml:space="preserve"> </w:t>
            </w:r>
            <w:r w:rsidR="00935661" w:rsidRPr="00935661">
              <w:rPr>
                <w:rFonts w:ascii="Wingdings" w:hAnsi="Wingdings"/>
                <w:b/>
                <w:bCs/>
              </w:rPr>
              <w:t></w:t>
            </w:r>
            <w:r w:rsidR="006E0EAF" w:rsidRPr="008A2C35">
              <w:rPr>
                <w:b/>
                <w:bCs/>
              </w:rPr>
              <w:t xml:space="preserve">  </w:t>
            </w:r>
            <w:r w:rsidRPr="008A2C35">
              <w:t xml:space="preserve">L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596C1276" w14:textId="77777777" w:rsidR="00D04BC3" w:rsidRPr="008A2C35" w:rsidRDefault="00D04BC3">
            <w:pPr>
              <w:spacing w:line="120" w:lineRule="exact"/>
            </w:pPr>
          </w:p>
          <w:p w14:paraId="220D2C09" w14:textId="73742314" w:rsidR="00D04BC3" w:rsidRPr="008A2C35" w:rsidRDefault="00D04BC3">
            <w:pPr>
              <w:pStyle w:val="Level1"/>
              <w:tabs>
                <w:tab w:val="left" w:pos="-1440"/>
              </w:tabs>
              <w:spacing w:after="58"/>
              <w:jc w:val="center"/>
            </w:pPr>
            <w:r w:rsidRPr="008A2C35">
              <w:t xml:space="preserve"> </w:t>
            </w:r>
            <w:r w:rsidR="00935661" w:rsidRPr="00783EC1">
              <w:rPr>
                <w:rFonts w:ascii="Wingdings" w:hAnsi="Wingdings"/>
                <w:b/>
                <w:bCs/>
                <w:highlight w:val="red"/>
              </w:rPr>
              <w:t></w:t>
            </w:r>
            <w:r w:rsidR="006E0EAF" w:rsidRPr="00783EC1">
              <w:rPr>
                <w:b/>
                <w:bCs/>
                <w:highlight w:val="red"/>
              </w:rPr>
              <w:t xml:space="preserve">  </w:t>
            </w:r>
            <w:r w:rsidRPr="00783EC1">
              <w:rPr>
                <w:highlight w:val="red"/>
              </w:rPr>
              <w:t>S</w:t>
            </w:r>
          </w:p>
        </w:tc>
      </w:tr>
      <w:tr w:rsidR="00762855" w:rsidRPr="008A2C35" w14:paraId="03288C6B" w14:textId="77777777" w:rsidTr="006E0EAF">
        <w:trPr>
          <w:trHeight w:val="1369"/>
          <w:jc w:val="center"/>
        </w:trPr>
        <w:tc>
          <w:tcPr>
            <w:tcW w:w="9359" w:type="dxa"/>
            <w:gridSpan w:val="6"/>
            <w:tcBorders>
              <w:top w:val="single" w:sz="7" w:space="0" w:color="000000"/>
              <w:left w:val="single" w:sz="7" w:space="0" w:color="000000"/>
              <w:bottom w:val="single" w:sz="7" w:space="0" w:color="000000"/>
              <w:right w:val="single" w:sz="7" w:space="0" w:color="000000"/>
            </w:tcBorders>
          </w:tcPr>
          <w:p w14:paraId="4FEAAD08" w14:textId="77777777" w:rsidR="00D04BC3" w:rsidRPr="008A2C35" w:rsidRDefault="00D04BC3"/>
          <w:p w14:paraId="2E83F2FD" w14:textId="20C781E7" w:rsidR="006E0EAF" w:rsidRPr="008A2C35" w:rsidRDefault="00DB6A09">
            <w:r w:rsidRPr="00DB6A09">
              <w:rPr>
                <w:rFonts w:eastAsia="宋体" w:hint="eastAsia"/>
                <w:lang w:eastAsia="zh-CN"/>
              </w:rPr>
              <w:t>1.</w:t>
            </w:r>
            <w:r>
              <w:rPr>
                <w:rFonts w:eastAsia="宋体" w:hint="eastAsia"/>
                <w:lang w:eastAsia="zh-CN"/>
              </w:rPr>
              <w:t xml:space="preserve"> </w:t>
            </w:r>
            <w:r>
              <w:rPr>
                <w:rFonts w:eastAsia="宋体"/>
                <w:lang w:eastAsia="zh-CN"/>
              </w:rPr>
              <w:t>Based on the listening lesson of the video, students have understood five skills hard to learn</w:t>
            </w:r>
            <w:r w:rsidR="00B629E2">
              <w:rPr>
                <w:rFonts w:eastAsia="宋体" w:hint="eastAsia"/>
                <w:lang w:eastAsia="zh-CN"/>
              </w:rPr>
              <w:t>——</w:t>
            </w:r>
            <w:r w:rsidR="00B629E2">
              <w:rPr>
                <w:rFonts w:eastAsia="宋体" w:hint="eastAsia"/>
                <w:lang w:eastAsia="zh-CN"/>
              </w:rPr>
              <w:t>m</w:t>
            </w:r>
            <w:r w:rsidR="00B629E2" w:rsidRPr="00B629E2">
              <w:rPr>
                <w:rFonts w:eastAsia="宋体"/>
                <w:lang w:eastAsia="zh-CN"/>
              </w:rPr>
              <w:t>ental toughness</w:t>
            </w:r>
            <w:r w:rsidR="00B629E2">
              <w:rPr>
                <w:rFonts w:eastAsia="宋体"/>
                <w:lang w:eastAsia="zh-CN"/>
              </w:rPr>
              <w:t>, s</w:t>
            </w:r>
            <w:r w:rsidR="00B629E2" w:rsidRPr="00B629E2">
              <w:rPr>
                <w:rFonts w:eastAsia="宋体"/>
                <w:lang w:eastAsia="zh-CN"/>
              </w:rPr>
              <w:t>ilencing your inner critic</w:t>
            </w:r>
            <w:r w:rsidR="00B629E2">
              <w:rPr>
                <w:rFonts w:eastAsia="宋体"/>
                <w:lang w:eastAsia="zh-CN"/>
              </w:rPr>
              <w:t>, l</w:t>
            </w:r>
            <w:r w:rsidR="00B629E2" w:rsidRPr="00B629E2">
              <w:t>earning to say “NO”</w:t>
            </w:r>
            <w:r w:rsidR="00B629E2">
              <w:t>, c</w:t>
            </w:r>
            <w:r w:rsidR="00B629E2" w:rsidRPr="00B629E2">
              <w:t>ritical thinking</w:t>
            </w:r>
            <w:r w:rsidR="00B629E2">
              <w:t xml:space="preserve"> and e</w:t>
            </w:r>
            <w:r w:rsidR="00B629E2" w:rsidRPr="00B629E2">
              <w:t>motional intelligence</w:t>
            </w:r>
            <w:r w:rsidR="00783EC1">
              <w:t>. Guide students to recall what we learn in the former lesson. Read the total text as model, and then ask students to read until they can speak fluently.</w:t>
            </w:r>
          </w:p>
          <w:p w14:paraId="170DB013" w14:textId="77777777" w:rsidR="00D04BC3" w:rsidRPr="008A2C35" w:rsidRDefault="00D04BC3">
            <w:pPr>
              <w:spacing w:after="58"/>
            </w:pPr>
          </w:p>
        </w:tc>
      </w:tr>
      <w:tr w:rsidR="00762855" w:rsidRPr="008A2C35" w14:paraId="751CACEF"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59F8B3C" w14:textId="77777777" w:rsidR="00D04BC3" w:rsidRPr="008A2C35" w:rsidRDefault="00D04BC3">
            <w:pPr>
              <w:spacing w:line="120" w:lineRule="exact"/>
            </w:pPr>
          </w:p>
          <w:p w14:paraId="14AD56A4" w14:textId="77777777" w:rsidR="00D04BC3" w:rsidRPr="008A2C35" w:rsidRDefault="00762855">
            <w:pPr>
              <w:spacing w:after="58"/>
              <w:jc w:val="center"/>
            </w:pPr>
            <w:r w:rsidRPr="008A2C35">
              <w:rPr>
                <w:b/>
                <w:bCs/>
              </w:rPr>
              <w:t xml:space="preserve">Guided </w:t>
            </w:r>
            <w:r w:rsidR="00D04BC3" w:rsidRPr="008A2C35">
              <w:rPr>
                <w:b/>
                <w:bCs/>
              </w:rPr>
              <w:t>Practice</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8E193E3" w14:textId="77777777" w:rsidR="00D04BC3" w:rsidRPr="008A2C35" w:rsidRDefault="00D04BC3">
            <w:pPr>
              <w:spacing w:line="120" w:lineRule="exact"/>
            </w:pPr>
          </w:p>
          <w:p w14:paraId="60F36226" w14:textId="4F7E9A8C" w:rsidR="00D04BC3" w:rsidRPr="008A2C35" w:rsidRDefault="00D04BC3">
            <w:pPr>
              <w:tabs>
                <w:tab w:val="left" w:pos="-1440"/>
              </w:tabs>
              <w:spacing w:after="58"/>
              <w:ind w:left="720" w:hanging="720"/>
              <w:jc w:val="center"/>
            </w:pPr>
            <w:r w:rsidRPr="008A2C35">
              <w:t xml:space="preserve"> </w:t>
            </w:r>
            <w:r w:rsidR="00935661" w:rsidRPr="00783EC1">
              <w:rPr>
                <w:rFonts w:ascii="Wingdings" w:hAnsi="Wingdings"/>
                <w:b/>
                <w:bCs/>
                <w:highlight w:val="red"/>
              </w:rPr>
              <w:t></w:t>
            </w:r>
            <w:r w:rsidR="006E0EAF" w:rsidRPr="00783EC1">
              <w:rPr>
                <w:b/>
                <w:bCs/>
                <w:highlight w:val="red"/>
              </w:rPr>
              <w:t xml:space="preserve">  </w:t>
            </w:r>
            <w:r w:rsidR="006E0EAF" w:rsidRPr="00783EC1">
              <w:rPr>
                <w:highlight w:val="red"/>
              </w:rPr>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74094137" w14:textId="77777777" w:rsidR="00D04BC3" w:rsidRPr="008A2C35" w:rsidRDefault="00D04BC3">
            <w:pPr>
              <w:spacing w:line="120" w:lineRule="exact"/>
            </w:pPr>
          </w:p>
          <w:p w14:paraId="2217CD06" w14:textId="438CB800" w:rsidR="00D04BC3" w:rsidRPr="008A2C35" w:rsidRDefault="00D04BC3">
            <w:pPr>
              <w:tabs>
                <w:tab w:val="left" w:pos="-1440"/>
              </w:tabs>
              <w:spacing w:after="58"/>
              <w:ind w:left="720" w:hanging="720"/>
              <w:jc w:val="center"/>
            </w:pPr>
            <w:r w:rsidRPr="008A2C35">
              <w:t xml:space="preserve"> </w:t>
            </w:r>
            <w:r w:rsidR="00935661" w:rsidRPr="00AE5F66">
              <w:rPr>
                <w:rFonts w:ascii="Wingdings" w:hAnsi="Wingdings"/>
                <w:b/>
                <w:bCs/>
                <w:highlight w:val="red"/>
              </w:rPr>
              <w:t></w:t>
            </w:r>
            <w:r w:rsidR="006E0EAF" w:rsidRPr="00AE5F66">
              <w:rPr>
                <w:b/>
                <w:bCs/>
                <w:highlight w:val="red"/>
              </w:rPr>
              <w:t xml:space="preserve">  </w:t>
            </w:r>
            <w:r w:rsidR="006E0EAF" w:rsidRPr="00AE5F66">
              <w:rPr>
                <w:highlight w:val="red"/>
              </w:rPr>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6212458" w14:textId="77777777" w:rsidR="00D04BC3" w:rsidRPr="008A2C35" w:rsidRDefault="00D04BC3">
            <w:pPr>
              <w:spacing w:line="120" w:lineRule="exact"/>
            </w:pPr>
          </w:p>
          <w:p w14:paraId="407BEA2F" w14:textId="0EA41CC9" w:rsidR="00D04BC3" w:rsidRPr="008A2C35" w:rsidRDefault="00D04BC3">
            <w:pPr>
              <w:tabs>
                <w:tab w:val="left" w:pos="-1440"/>
              </w:tabs>
              <w:spacing w:after="58"/>
              <w:ind w:left="720" w:hanging="720"/>
              <w:jc w:val="center"/>
            </w:pPr>
            <w:r w:rsidRPr="008A2C35">
              <w:t xml:space="preserve"> </w:t>
            </w:r>
            <w:r w:rsidR="00935661" w:rsidRPr="00935661">
              <w:rPr>
                <w:rFonts w:ascii="Wingdings" w:hAnsi="Wingdings"/>
                <w:b/>
                <w:bCs/>
              </w:rPr>
              <w:t></w:t>
            </w:r>
            <w:r w:rsidR="006E0EAF" w:rsidRPr="008A2C35">
              <w:rPr>
                <w:b/>
                <w:bCs/>
              </w:rPr>
              <w:t xml:space="preserve">  </w:t>
            </w:r>
            <w:r w:rsidRPr="008A2C35">
              <w:t xml:space="preserve">L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6CD3D8F9" w14:textId="77777777" w:rsidR="00D04BC3" w:rsidRPr="008A2C35" w:rsidRDefault="00D04BC3">
            <w:pPr>
              <w:spacing w:line="120" w:lineRule="exact"/>
            </w:pPr>
          </w:p>
          <w:p w14:paraId="1637C8BD" w14:textId="62A7A58E" w:rsidR="00D04BC3" w:rsidRPr="008A2C35" w:rsidRDefault="00D04BC3">
            <w:pPr>
              <w:tabs>
                <w:tab w:val="left" w:pos="-1440"/>
              </w:tabs>
              <w:spacing w:after="58"/>
              <w:ind w:left="720" w:hanging="720"/>
              <w:jc w:val="center"/>
            </w:pPr>
            <w:r w:rsidRPr="008A2C35">
              <w:t xml:space="preserve"> </w:t>
            </w:r>
            <w:r w:rsidR="00935661" w:rsidRPr="00783EC1">
              <w:rPr>
                <w:rFonts w:ascii="Wingdings" w:hAnsi="Wingdings"/>
                <w:b/>
                <w:bCs/>
                <w:highlight w:val="red"/>
              </w:rPr>
              <w:t></w:t>
            </w:r>
            <w:r w:rsidR="006E0EAF" w:rsidRPr="00783EC1">
              <w:rPr>
                <w:b/>
                <w:bCs/>
                <w:highlight w:val="red"/>
              </w:rPr>
              <w:t xml:space="preserve">  </w:t>
            </w:r>
            <w:r w:rsidRPr="00783EC1">
              <w:rPr>
                <w:highlight w:val="red"/>
              </w:rPr>
              <w:t>S</w:t>
            </w:r>
          </w:p>
        </w:tc>
      </w:tr>
      <w:tr w:rsidR="00762855" w:rsidRPr="008A2C35" w14:paraId="214405CE" w14:textId="77777777" w:rsidTr="006E0EAF">
        <w:trPr>
          <w:trHeight w:val="1081"/>
          <w:jc w:val="center"/>
        </w:trPr>
        <w:tc>
          <w:tcPr>
            <w:tcW w:w="9359" w:type="dxa"/>
            <w:gridSpan w:val="6"/>
            <w:tcBorders>
              <w:top w:val="single" w:sz="7" w:space="0" w:color="000000"/>
              <w:left w:val="single" w:sz="7" w:space="0" w:color="000000"/>
              <w:right w:val="single" w:sz="7" w:space="0" w:color="000000"/>
            </w:tcBorders>
          </w:tcPr>
          <w:p w14:paraId="68234874" w14:textId="77777777" w:rsidR="00762855" w:rsidRPr="008A2C35" w:rsidRDefault="00762855" w:rsidP="008A2C35"/>
          <w:p w14:paraId="2C9F7F41" w14:textId="08B7D389" w:rsidR="00762855" w:rsidRPr="00783EC1" w:rsidRDefault="00783EC1" w:rsidP="00783EC1">
            <w:pPr>
              <w:rPr>
                <w:rFonts w:eastAsia="宋体" w:hint="eastAsia"/>
                <w:lang w:eastAsia="zh-CN"/>
              </w:rPr>
            </w:pPr>
            <w:r w:rsidRPr="00783EC1">
              <w:rPr>
                <w:rFonts w:eastAsia="宋体" w:hint="eastAsia"/>
                <w:lang w:eastAsia="zh-CN"/>
              </w:rPr>
              <w:t>1.</w:t>
            </w:r>
            <w:r>
              <w:rPr>
                <w:rFonts w:eastAsia="宋体" w:hint="eastAsia"/>
                <w:lang w:eastAsia="zh-CN"/>
              </w:rPr>
              <w:t xml:space="preserve"> </w:t>
            </w:r>
            <w:r>
              <w:rPr>
                <w:rFonts w:eastAsia="宋体"/>
                <w:lang w:eastAsia="zh-CN"/>
              </w:rPr>
              <w:t>Read carefully of the total text of the video with students, encourage them to ask questions about the text and give them answers in order to help them understand the deep meaning of author’s explanation of those five skills.</w:t>
            </w:r>
          </w:p>
          <w:p w14:paraId="7DE1B6C7" w14:textId="77777777" w:rsidR="00762855" w:rsidRPr="008A2C35" w:rsidRDefault="00762855" w:rsidP="008A2C35"/>
          <w:p w14:paraId="572DEC26" w14:textId="6DB6D685" w:rsidR="006E0EAF" w:rsidRPr="00783EC1" w:rsidRDefault="00783EC1" w:rsidP="008A2C35">
            <w:pPr>
              <w:rPr>
                <w:rFonts w:eastAsia="宋体" w:hint="eastAsia"/>
                <w:lang w:eastAsia="zh-CN"/>
              </w:rPr>
            </w:pPr>
            <w:r>
              <w:rPr>
                <w:rFonts w:eastAsia="宋体" w:hint="eastAsia"/>
                <w:lang w:eastAsia="zh-CN"/>
              </w:rPr>
              <w:t>2</w:t>
            </w:r>
            <w:r>
              <w:rPr>
                <w:rFonts w:eastAsia="宋体"/>
                <w:lang w:eastAsia="zh-CN"/>
              </w:rPr>
              <w:t xml:space="preserve">. </w:t>
            </w:r>
            <w:r w:rsidR="00AE5F66">
              <w:rPr>
                <w:rFonts w:eastAsia="宋体"/>
                <w:lang w:eastAsia="zh-CN"/>
              </w:rPr>
              <w:t>The teacher puts forward</w:t>
            </w:r>
            <w:r w:rsidR="00AE5F66">
              <w:rPr>
                <w:rFonts w:eastAsia="宋体"/>
                <w:lang w:eastAsia="zh-CN"/>
              </w:rPr>
              <w:t xml:space="preserve"> his own emotions about those five skills as examples on the board, and then ask students to write down their feelings about those five hard skills in life on the paper just as what teacher does (2-4 sentences is enough). After that, encourage them to talk with all the classmates.</w:t>
            </w:r>
          </w:p>
          <w:p w14:paraId="17C95163" w14:textId="77777777" w:rsidR="00762855" w:rsidRPr="008A2C35" w:rsidRDefault="00762855" w:rsidP="00B26637">
            <w:pPr>
              <w:spacing w:after="58"/>
            </w:pPr>
          </w:p>
        </w:tc>
      </w:tr>
      <w:tr w:rsidR="00762855" w:rsidRPr="008A2C35" w14:paraId="72129223"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99F6436" w14:textId="77777777" w:rsidR="00D04BC3" w:rsidRPr="008A2C35" w:rsidRDefault="00D04BC3">
            <w:pPr>
              <w:spacing w:line="120" w:lineRule="exact"/>
            </w:pPr>
          </w:p>
          <w:p w14:paraId="02D44430" w14:textId="77777777" w:rsidR="00D04BC3" w:rsidRPr="008A2C35" w:rsidRDefault="00762855">
            <w:pPr>
              <w:spacing w:after="58"/>
              <w:jc w:val="center"/>
            </w:pPr>
            <w:r w:rsidRPr="008A2C35">
              <w:rPr>
                <w:b/>
                <w:bCs/>
              </w:rPr>
              <w:t xml:space="preserve">Independent </w:t>
            </w:r>
            <w:r w:rsidR="00D04BC3" w:rsidRPr="008A2C35">
              <w:rPr>
                <w:b/>
                <w:bCs/>
              </w:rPr>
              <w:t>Practice</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24488D60" w14:textId="77777777" w:rsidR="00D04BC3" w:rsidRPr="008A2C35" w:rsidRDefault="00D04BC3">
            <w:pPr>
              <w:spacing w:line="120" w:lineRule="exact"/>
            </w:pPr>
          </w:p>
          <w:p w14:paraId="0E646E9A" w14:textId="5DE6053E" w:rsidR="00D04BC3" w:rsidRPr="008A2C35" w:rsidRDefault="00D04BC3">
            <w:pPr>
              <w:tabs>
                <w:tab w:val="left" w:pos="-1440"/>
              </w:tabs>
              <w:spacing w:after="58"/>
              <w:ind w:left="720" w:hanging="720"/>
              <w:jc w:val="center"/>
            </w:pPr>
            <w:r w:rsidRPr="008A2C35">
              <w:t xml:space="preserve"> </w:t>
            </w:r>
            <w:r w:rsidR="00935661" w:rsidRPr="00935661">
              <w:rPr>
                <w:rFonts w:ascii="Wingdings" w:hAnsi="Wingdings"/>
                <w:b/>
                <w:bCs/>
              </w:rPr>
              <w:t></w:t>
            </w:r>
            <w:r w:rsidR="006E0EAF" w:rsidRPr="008A2C35">
              <w:rPr>
                <w:b/>
                <w:bCs/>
              </w:rPr>
              <w:t xml:space="preserve">  </w:t>
            </w:r>
            <w:r w:rsidR="006E0EAF" w:rsidRPr="008A2C35">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DF3C271" w14:textId="77777777" w:rsidR="00D04BC3" w:rsidRPr="008A2C35" w:rsidRDefault="00D04BC3">
            <w:pPr>
              <w:spacing w:line="120" w:lineRule="exact"/>
            </w:pPr>
          </w:p>
          <w:p w14:paraId="4B77413E" w14:textId="01C5E297" w:rsidR="00D04BC3" w:rsidRPr="008A2C35" w:rsidRDefault="00D04BC3">
            <w:pPr>
              <w:tabs>
                <w:tab w:val="left" w:pos="-1440"/>
              </w:tabs>
              <w:spacing w:after="58"/>
              <w:ind w:left="720" w:hanging="720"/>
              <w:jc w:val="center"/>
            </w:pPr>
            <w:r w:rsidRPr="008A2C35">
              <w:t xml:space="preserve"> </w:t>
            </w:r>
            <w:r w:rsidR="00935661" w:rsidRPr="008264BA">
              <w:rPr>
                <w:rFonts w:ascii="Wingdings" w:hAnsi="Wingdings"/>
                <w:b/>
                <w:bCs/>
                <w:highlight w:val="red"/>
              </w:rPr>
              <w:t></w:t>
            </w:r>
            <w:r w:rsidR="006E0EAF" w:rsidRPr="008264BA">
              <w:rPr>
                <w:b/>
                <w:bCs/>
                <w:highlight w:val="red"/>
              </w:rPr>
              <w:t xml:space="preserve">  </w:t>
            </w:r>
            <w:r w:rsidR="006E0EAF" w:rsidRPr="008264BA">
              <w:rPr>
                <w:highlight w:val="red"/>
              </w:rPr>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90EB959" w14:textId="77777777" w:rsidR="00D04BC3" w:rsidRPr="008A2C35" w:rsidRDefault="00D04BC3">
            <w:pPr>
              <w:spacing w:line="120" w:lineRule="exact"/>
            </w:pPr>
          </w:p>
          <w:p w14:paraId="04E94C4C" w14:textId="502C5E37" w:rsidR="00D04BC3" w:rsidRPr="008A2C35" w:rsidRDefault="00D04BC3">
            <w:pPr>
              <w:tabs>
                <w:tab w:val="left" w:pos="-1440"/>
              </w:tabs>
              <w:spacing w:after="58"/>
              <w:ind w:left="720" w:hanging="720"/>
              <w:jc w:val="center"/>
            </w:pPr>
            <w:r w:rsidRPr="008A2C35">
              <w:t xml:space="preserve"> </w:t>
            </w:r>
            <w:r w:rsidR="00935661" w:rsidRPr="008264BA">
              <w:rPr>
                <w:rFonts w:ascii="Wingdings" w:hAnsi="Wingdings"/>
                <w:b/>
                <w:bCs/>
                <w:highlight w:val="red"/>
              </w:rPr>
              <w:t></w:t>
            </w:r>
            <w:r w:rsidR="006E0EAF" w:rsidRPr="008264BA">
              <w:rPr>
                <w:b/>
                <w:bCs/>
                <w:highlight w:val="red"/>
              </w:rPr>
              <w:t xml:space="preserve">  </w:t>
            </w:r>
            <w:r w:rsidRPr="008264BA">
              <w:rPr>
                <w:highlight w:val="red"/>
              </w:rPr>
              <w:t>L</w:t>
            </w:r>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0520C599" w14:textId="77777777" w:rsidR="00D04BC3" w:rsidRPr="008A2C35" w:rsidRDefault="00D04BC3">
            <w:pPr>
              <w:spacing w:line="120" w:lineRule="exact"/>
            </w:pPr>
          </w:p>
          <w:p w14:paraId="554924B8" w14:textId="6B589D7E" w:rsidR="00D04BC3" w:rsidRPr="008A2C35" w:rsidRDefault="00D04BC3">
            <w:pPr>
              <w:tabs>
                <w:tab w:val="left" w:pos="-1440"/>
              </w:tabs>
              <w:spacing w:after="58"/>
              <w:ind w:left="720" w:hanging="720"/>
              <w:jc w:val="center"/>
            </w:pPr>
            <w:r w:rsidRPr="008A2C35">
              <w:t xml:space="preserve"> </w:t>
            </w:r>
            <w:r w:rsidR="00935661" w:rsidRPr="008264BA">
              <w:rPr>
                <w:rFonts w:ascii="Wingdings" w:hAnsi="Wingdings"/>
                <w:b/>
                <w:bCs/>
                <w:highlight w:val="red"/>
              </w:rPr>
              <w:t></w:t>
            </w:r>
            <w:r w:rsidR="006E0EAF" w:rsidRPr="008264BA">
              <w:rPr>
                <w:b/>
                <w:bCs/>
                <w:highlight w:val="red"/>
              </w:rPr>
              <w:t xml:space="preserve">  </w:t>
            </w:r>
            <w:r w:rsidRPr="008264BA">
              <w:rPr>
                <w:highlight w:val="red"/>
              </w:rPr>
              <w:t>S</w:t>
            </w:r>
          </w:p>
        </w:tc>
      </w:tr>
      <w:tr w:rsidR="006E0EAF" w:rsidRPr="008A2C35" w14:paraId="339E84B2" w14:textId="77777777" w:rsidTr="006E0EAF">
        <w:trPr>
          <w:trHeight w:val="1180"/>
          <w:jc w:val="center"/>
        </w:trPr>
        <w:tc>
          <w:tcPr>
            <w:tcW w:w="9359" w:type="dxa"/>
            <w:gridSpan w:val="6"/>
            <w:tcBorders>
              <w:top w:val="single" w:sz="7" w:space="0" w:color="000000"/>
              <w:left w:val="single" w:sz="7" w:space="0" w:color="000000"/>
              <w:right w:val="single" w:sz="7" w:space="0" w:color="000000"/>
            </w:tcBorders>
          </w:tcPr>
          <w:p w14:paraId="4D7D4D1D" w14:textId="77777777" w:rsidR="006E0EAF" w:rsidRPr="008A2C35" w:rsidRDefault="006E0EAF" w:rsidP="008A2C35"/>
          <w:p w14:paraId="49C75622" w14:textId="04FE4BBA" w:rsidR="006E0EAF" w:rsidRPr="008264BA" w:rsidRDefault="00AE5F66" w:rsidP="008A2C35">
            <w:pPr>
              <w:rPr>
                <w:rFonts w:eastAsia="宋体"/>
                <w:lang w:eastAsia="zh-CN"/>
              </w:rPr>
            </w:pPr>
            <w:r w:rsidRPr="00AE5F66">
              <w:rPr>
                <w:rFonts w:eastAsia="宋体" w:hint="eastAsia"/>
                <w:lang w:eastAsia="zh-CN"/>
              </w:rPr>
              <w:t>1.</w:t>
            </w:r>
            <w:r>
              <w:rPr>
                <w:rFonts w:eastAsia="宋体" w:hint="eastAsia"/>
                <w:lang w:eastAsia="zh-CN"/>
              </w:rPr>
              <w:t xml:space="preserve"> </w:t>
            </w:r>
            <w:r>
              <w:rPr>
                <w:rFonts w:eastAsia="宋体"/>
                <w:lang w:eastAsia="zh-CN"/>
              </w:rPr>
              <w:t xml:space="preserve">Based on the guide practice, </w:t>
            </w:r>
            <w:r w:rsidR="008264BA">
              <w:rPr>
                <w:rFonts w:eastAsia="宋体"/>
                <w:lang w:eastAsia="zh-CN"/>
              </w:rPr>
              <w:t xml:space="preserve">ask students to choose one from five hard skills, maybe you still can’t master the skill, maybe it’s important for you to achieve a success, maybe after listening to the video you find that it will helps to improve yourself in the future. </w:t>
            </w:r>
            <w:r w:rsidR="008264BA" w:rsidRPr="008264BA">
              <w:rPr>
                <w:rFonts w:eastAsia="宋体"/>
                <w:lang w:eastAsia="zh-CN"/>
              </w:rPr>
              <w:t xml:space="preserve">When </w:t>
            </w:r>
            <w:r w:rsidR="008264BA">
              <w:rPr>
                <w:rFonts w:eastAsia="宋体"/>
                <w:lang w:eastAsia="zh-CN"/>
              </w:rPr>
              <w:t xml:space="preserve">all </w:t>
            </w:r>
            <w:r w:rsidR="008264BA" w:rsidRPr="008264BA">
              <w:rPr>
                <w:rFonts w:eastAsia="宋体"/>
                <w:lang w:eastAsia="zh-CN"/>
              </w:rPr>
              <w:t xml:space="preserve">students </w:t>
            </w:r>
            <w:r w:rsidR="008264BA">
              <w:rPr>
                <w:rFonts w:eastAsia="宋体"/>
                <w:lang w:eastAsia="zh-CN"/>
              </w:rPr>
              <w:t>make</w:t>
            </w:r>
            <w:r w:rsidR="008264BA" w:rsidRPr="008264BA">
              <w:rPr>
                <w:rFonts w:eastAsia="宋体"/>
                <w:lang w:eastAsia="zh-CN"/>
              </w:rPr>
              <w:t xml:space="preserve"> choices</w:t>
            </w:r>
            <w:r w:rsidR="008264BA">
              <w:rPr>
                <w:rFonts w:eastAsia="宋体"/>
                <w:lang w:eastAsia="zh-CN"/>
              </w:rPr>
              <w:t xml:space="preserve">, divide them into five groups depend on the choice, and ask them to </w:t>
            </w:r>
            <w:r w:rsidR="008264BA" w:rsidRPr="008264BA">
              <w:rPr>
                <w:rFonts w:eastAsia="宋体"/>
                <w:lang w:eastAsia="zh-CN"/>
              </w:rPr>
              <w:t xml:space="preserve">give own examples in reality and other reasons to support </w:t>
            </w:r>
            <w:r w:rsidR="008264BA">
              <w:rPr>
                <w:rFonts w:eastAsia="宋体"/>
                <w:lang w:eastAsia="zh-CN"/>
              </w:rPr>
              <w:t>their</w:t>
            </w:r>
            <w:r w:rsidR="008264BA" w:rsidRPr="008264BA">
              <w:rPr>
                <w:rFonts w:eastAsia="宋体"/>
                <w:lang w:eastAsia="zh-CN"/>
              </w:rPr>
              <w:t xml:space="preserve"> opinions.</w:t>
            </w:r>
          </w:p>
          <w:p w14:paraId="7F40356F" w14:textId="77777777" w:rsidR="006E0EAF" w:rsidRPr="008A2C35" w:rsidRDefault="006E0EAF" w:rsidP="008A2C35"/>
          <w:p w14:paraId="5D4ED06B" w14:textId="77777777" w:rsidR="006E0EAF" w:rsidRPr="008A2C35" w:rsidRDefault="006E0EAF" w:rsidP="006E0EAF">
            <w:pPr>
              <w:spacing w:after="58"/>
            </w:pPr>
          </w:p>
        </w:tc>
      </w:tr>
      <w:tr w:rsidR="006E0EAF" w:rsidRPr="008A2C35" w14:paraId="3E62EC05" w14:textId="77777777" w:rsidTr="00207FC0">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635562C0" w14:textId="77777777" w:rsidR="006E0EAF" w:rsidRPr="008A2C35" w:rsidRDefault="006E0EAF" w:rsidP="00207FC0">
            <w:pPr>
              <w:spacing w:line="120" w:lineRule="exact"/>
            </w:pPr>
          </w:p>
          <w:p w14:paraId="5DBA4188" w14:textId="77777777" w:rsidR="006E0EAF" w:rsidRPr="008A2C35" w:rsidRDefault="006E0EAF" w:rsidP="00207FC0">
            <w:pPr>
              <w:spacing w:after="58"/>
              <w:jc w:val="center"/>
            </w:pPr>
            <w:r w:rsidRPr="008A2C35">
              <w:rPr>
                <w:b/>
                <w:bCs/>
              </w:rPr>
              <w:t>Assessment</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4D70D9D1" w14:textId="77777777" w:rsidR="006E0EAF" w:rsidRPr="008A2C35" w:rsidRDefault="006E0EAF" w:rsidP="00207FC0">
            <w:pPr>
              <w:spacing w:line="120" w:lineRule="exact"/>
            </w:pPr>
          </w:p>
          <w:p w14:paraId="7D6117D7" w14:textId="03CF8271" w:rsidR="006E0EAF" w:rsidRPr="008A2C35" w:rsidRDefault="006E0EAF" w:rsidP="00207FC0">
            <w:pPr>
              <w:tabs>
                <w:tab w:val="left" w:pos="-1440"/>
              </w:tabs>
              <w:spacing w:after="58"/>
              <w:ind w:left="720" w:hanging="720"/>
              <w:jc w:val="center"/>
            </w:pPr>
            <w:r w:rsidRPr="008A2C35">
              <w:t xml:space="preserve"> </w:t>
            </w:r>
            <w:r w:rsidR="00935661" w:rsidRPr="00935661">
              <w:rPr>
                <w:rFonts w:ascii="Wingdings" w:hAnsi="Wingdings"/>
                <w:b/>
                <w:bCs/>
              </w:rPr>
              <w:t></w:t>
            </w:r>
            <w:r w:rsidRPr="008A2C35">
              <w:rPr>
                <w:b/>
                <w:bCs/>
              </w:rPr>
              <w:t xml:space="preserve">  </w:t>
            </w:r>
            <w:r w:rsidRPr="008A2C35">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10DC890C" w14:textId="77777777" w:rsidR="006E0EAF" w:rsidRPr="008A2C35" w:rsidRDefault="006E0EAF" w:rsidP="00207FC0">
            <w:pPr>
              <w:spacing w:line="120" w:lineRule="exact"/>
            </w:pPr>
          </w:p>
          <w:p w14:paraId="7782413C" w14:textId="076834C8" w:rsidR="006E0EAF" w:rsidRPr="008A2C35" w:rsidRDefault="006E0EAF" w:rsidP="00207FC0">
            <w:pPr>
              <w:tabs>
                <w:tab w:val="left" w:pos="-1440"/>
              </w:tabs>
              <w:spacing w:after="58"/>
              <w:ind w:left="720" w:hanging="720"/>
              <w:jc w:val="center"/>
            </w:pPr>
            <w:r w:rsidRPr="008A2C35">
              <w:t xml:space="preserve"> </w:t>
            </w:r>
            <w:r w:rsidR="00935661" w:rsidRPr="00935661">
              <w:rPr>
                <w:rFonts w:ascii="Wingdings" w:hAnsi="Wingdings"/>
                <w:b/>
                <w:bCs/>
              </w:rPr>
              <w:t></w:t>
            </w:r>
            <w:r w:rsidRPr="008A2C35">
              <w:rPr>
                <w:b/>
                <w:bCs/>
              </w:rPr>
              <w:t xml:space="preserve">  </w:t>
            </w:r>
            <w:r w:rsidRPr="008A2C35">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B0D9D9F" w14:textId="77777777" w:rsidR="006E0EAF" w:rsidRPr="008A2C35" w:rsidRDefault="006E0EAF" w:rsidP="00207FC0">
            <w:pPr>
              <w:spacing w:line="120" w:lineRule="exact"/>
            </w:pPr>
          </w:p>
          <w:p w14:paraId="3464BC4C" w14:textId="5C07063C" w:rsidR="006E0EAF" w:rsidRPr="008A2C35" w:rsidRDefault="006E0EAF" w:rsidP="00207FC0">
            <w:pPr>
              <w:tabs>
                <w:tab w:val="left" w:pos="-1440"/>
              </w:tabs>
              <w:spacing w:after="58"/>
              <w:ind w:left="720" w:hanging="720"/>
              <w:jc w:val="center"/>
            </w:pPr>
            <w:r w:rsidRPr="008A2C35">
              <w:t xml:space="preserve"> </w:t>
            </w:r>
            <w:r w:rsidR="00935661" w:rsidRPr="00935661">
              <w:rPr>
                <w:rFonts w:ascii="Wingdings" w:hAnsi="Wingdings"/>
                <w:b/>
                <w:bCs/>
              </w:rPr>
              <w:t></w:t>
            </w:r>
            <w:r w:rsidRPr="008A2C35">
              <w:rPr>
                <w:b/>
                <w:bCs/>
              </w:rPr>
              <w:t xml:space="preserve">  </w:t>
            </w:r>
            <w:r w:rsidRPr="008A2C35">
              <w:t xml:space="preserve">L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179879CB" w14:textId="77777777" w:rsidR="006E0EAF" w:rsidRPr="008A2C35" w:rsidRDefault="006E0EAF" w:rsidP="00207FC0">
            <w:pPr>
              <w:spacing w:line="120" w:lineRule="exact"/>
            </w:pPr>
          </w:p>
          <w:p w14:paraId="4F850D7A" w14:textId="1E1D8B4A" w:rsidR="006E0EAF" w:rsidRPr="008A2C35" w:rsidRDefault="006E0EAF" w:rsidP="00207FC0">
            <w:pPr>
              <w:tabs>
                <w:tab w:val="left" w:pos="-1440"/>
              </w:tabs>
              <w:spacing w:after="58"/>
              <w:ind w:left="720" w:hanging="720"/>
              <w:jc w:val="center"/>
            </w:pPr>
            <w:r w:rsidRPr="008A2C35">
              <w:t xml:space="preserve"> </w:t>
            </w:r>
            <w:r w:rsidR="00935661" w:rsidRPr="008264BA">
              <w:rPr>
                <w:rFonts w:ascii="Wingdings" w:hAnsi="Wingdings"/>
                <w:b/>
                <w:bCs/>
                <w:highlight w:val="red"/>
              </w:rPr>
              <w:t></w:t>
            </w:r>
            <w:r w:rsidRPr="008264BA">
              <w:rPr>
                <w:b/>
                <w:bCs/>
                <w:highlight w:val="red"/>
              </w:rPr>
              <w:t xml:space="preserve">  </w:t>
            </w:r>
            <w:r w:rsidRPr="008264BA">
              <w:rPr>
                <w:highlight w:val="red"/>
              </w:rPr>
              <w:t>S</w:t>
            </w:r>
          </w:p>
        </w:tc>
      </w:tr>
      <w:tr w:rsidR="006E0EAF" w:rsidRPr="008A2C35" w14:paraId="241B196D" w14:textId="77777777" w:rsidTr="008A2C35">
        <w:trPr>
          <w:trHeight w:val="1288"/>
          <w:jc w:val="center"/>
        </w:trPr>
        <w:tc>
          <w:tcPr>
            <w:tcW w:w="9359" w:type="dxa"/>
            <w:gridSpan w:val="6"/>
            <w:tcBorders>
              <w:top w:val="single" w:sz="7" w:space="0" w:color="000000"/>
              <w:left w:val="single" w:sz="7" w:space="0" w:color="000000"/>
              <w:bottom w:val="single" w:sz="7" w:space="0" w:color="000000"/>
              <w:right w:val="single" w:sz="7" w:space="0" w:color="000000"/>
            </w:tcBorders>
            <w:shd w:val="clear" w:color="auto" w:fill="FFFFFF" w:themeFill="background1"/>
          </w:tcPr>
          <w:p w14:paraId="74054877" w14:textId="77777777" w:rsidR="006E0EAF" w:rsidRPr="008A2C35" w:rsidRDefault="006E0EAF" w:rsidP="008A2C35"/>
          <w:p w14:paraId="09B9F678" w14:textId="7C7127FD" w:rsidR="006E0EAF" w:rsidRPr="008264BA" w:rsidRDefault="008264BA" w:rsidP="008264BA">
            <w:pPr>
              <w:rPr>
                <w:rFonts w:eastAsia="宋体" w:hint="eastAsia"/>
                <w:lang w:eastAsia="zh-CN"/>
              </w:rPr>
            </w:pPr>
            <w:r w:rsidRPr="008264BA">
              <w:rPr>
                <w:rFonts w:eastAsia="宋体" w:hint="eastAsia"/>
                <w:lang w:eastAsia="zh-CN"/>
              </w:rPr>
              <w:t>1.</w:t>
            </w:r>
            <w:r>
              <w:rPr>
                <w:rFonts w:eastAsia="宋体" w:hint="eastAsia"/>
                <w:lang w:eastAsia="zh-CN"/>
              </w:rPr>
              <w:t xml:space="preserve"> </w:t>
            </w:r>
            <w:r>
              <w:rPr>
                <w:rFonts w:eastAsia="宋体"/>
                <w:lang w:eastAsia="zh-CN"/>
              </w:rPr>
              <w:t>Students from different group can e</w:t>
            </w:r>
            <w:r w:rsidRPr="008264BA">
              <w:rPr>
                <w:rFonts w:eastAsia="宋体"/>
                <w:lang w:eastAsia="zh-CN"/>
              </w:rPr>
              <w:t>valuate what the other group's students have said</w:t>
            </w:r>
            <w:r>
              <w:rPr>
                <w:rFonts w:eastAsia="宋体"/>
                <w:lang w:eastAsia="zh-CN"/>
              </w:rPr>
              <w:t>. All of them need to choose one of the best in four other groups. The teacher c</w:t>
            </w:r>
            <w:r w:rsidRPr="008264BA">
              <w:rPr>
                <w:rFonts w:eastAsia="宋体"/>
                <w:lang w:eastAsia="zh-CN"/>
              </w:rPr>
              <w:t>ount</w:t>
            </w:r>
            <w:r>
              <w:rPr>
                <w:rFonts w:eastAsia="宋体"/>
                <w:lang w:eastAsia="zh-CN"/>
              </w:rPr>
              <w:t>s</w:t>
            </w:r>
            <w:r w:rsidRPr="008264BA">
              <w:rPr>
                <w:rFonts w:eastAsia="宋体"/>
                <w:lang w:eastAsia="zh-CN"/>
              </w:rPr>
              <w:t xml:space="preserve"> the final votes and follow them</w:t>
            </w:r>
            <w:r>
              <w:rPr>
                <w:rFonts w:eastAsia="宋体"/>
                <w:lang w:eastAsia="zh-CN"/>
              </w:rPr>
              <w:t xml:space="preserve"> to give a score of the independent practice.</w:t>
            </w:r>
          </w:p>
          <w:p w14:paraId="3E31092C" w14:textId="77777777" w:rsidR="006E0EAF" w:rsidRPr="008A2C35" w:rsidRDefault="006E0EAF" w:rsidP="008A2C35"/>
          <w:p w14:paraId="151E97B2" w14:textId="5A5B4368" w:rsidR="006E0EAF" w:rsidRPr="008A2C35" w:rsidRDefault="008264BA" w:rsidP="008A2C35">
            <w:r>
              <w:rPr>
                <w:rFonts w:eastAsia="宋体" w:hint="eastAsia"/>
                <w:lang w:eastAsia="zh-CN"/>
              </w:rPr>
              <w:t>2</w:t>
            </w:r>
            <w:r>
              <w:rPr>
                <w:rFonts w:eastAsia="宋体"/>
                <w:lang w:eastAsia="zh-CN"/>
              </w:rPr>
              <w:t>.Then teacher need to i</w:t>
            </w:r>
            <w:r w:rsidRPr="008264BA">
              <w:rPr>
                <w:rFonts w:eastAsia="宋体"/>
                <w:lang w:eastAsia="zh-CN"/>
              </w:rPr>
              <w:t>dentify areas that students can improve in the process of expression</w:t>
            </w:r>
            <w:r>
              <w:rPr>
                <w:rFonts w:eastAsia="宋体"/>
                <w:lang w:eastAsia="zh-CN"/>
              </w:rPr>
              <w:t xml:space="preserve"> as a feedback.</w:t>
            </w:r>
            <w:bookmarkStart w:id="0" w:name="_GoBack"/>
            <w:bookmarkEnd w:id="0"/>
          </w:p>
          <w:p w14:paraId="51AE427B" w14:textId="77777777" w:rsidR="006E0EAF" w:rsidRPr="008A2C35" w:rsidRDefault="006E0EAF" w:rsidP="008A2C35"/>
          <w:p w14:paraId="25395914" w14:textId="77777777" w:rsidR="006E0EAF" w:rsidRPr="008A2C35" w:rsidRDefault="006E0EAF" w:rsidP="008A2C35"/>
        </w:tc>
      </w:tr>
    </w:tbl>
    <w:p w14:paraId="3EAB372D" w14:textId="77777777" w:rsidR="00D04BC3" w:rsidRPr="008A2C35" w:rsidRDefault="00D04BC3" w:rsidP="008A2C35"/>
    <w:sectPr w:rsidR="00D04BC3" w:rsidRPr="008A2C35" w:rsidSect="00D04BC3">
      <w:pgSz w:w="12240" w:h="15840"/>
      <w:pgMar w:top="900" w:right="1440" w:bottom="1440" w:left="1440" w:header="90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478D9" w14:textId="77777777" w:rsidR="00C32608" w:rsidRDefault="00C32608" w:rsidP="006E0EAF">
      <w:r>
        <w:separator/>
      </w:r>
    </w:p>
  </w:endnote>
  <w:endnote w:type="continuationSeparator" w:id="0">
    <w:p w14:paraId="282B6FA4" w14:textId="77777777" w:rsidR="00C32608" w:rsidRDefault="00C32608" w:rsidP="006E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9BCD7" w14:textId="77777777" w:rsidR="00C32608" w:rsidRDefault="00C32608" w:rsidP="006E0EAF">
      <w:r>
        <w:separator/>
      </w:r>
    </w:p>
  </w:footnote>
  <w:footnote w:type="continuationSeparator" w:id="0">
    <w:p w14:paraId="01C44F97" w14:textId="77777777" w:rsidR="00C32608" w:rsidRDefault="00C32608" w:rsidP="006E0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1" w15:restartNumberingAfterBreak="0">
    <w:nsid w:val="00000002"/>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2" w15:restartNumberingAfterBreak="0">
    <w:nsid w:val="00000003"/>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3" w15:restartNumberingAfterBreak="0">
    <w:nsid w:val="00000004"/>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4" w15:restartNumberingAfterBreak="0">
    <w:nsid w:val="00000005"/>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5" w15:restartNumberingAfterBreak="0">
    <w:nsid w:val="00000006"/>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6" w15:restartNumberingAfterBreak="0">
    <w:nsid w:val="0BA3277A"/>
    <w:multiLevelType w:val="hybridMultilevel"/>
    <w:tmpl w:val="CF101F9C"/>
    <w:lvl w:ilvl="0" w:tplc="17C8D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9146D2"/>
    <w:multiLevelType w:val="hybridMultilevel"/>
    <w:tmpl w:val="744AD70A"/>
    <w:lvl w:ilvl="0" w:tplc="167CF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7C2889"/>
    <w:multiLevelType w:val="hybridMultilevel"/>
    <w:tmpl w:val="FBDA6EAC"/>
    <w:lvl w:ilvl="0" w:tplc="B3EE5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3620A7"/>
    <w:multiLevelType w:val="hybridMultilevel"/>
    <w:tmpl w:val="00702CDA"/>
    <w:lvl w:ilvl="0" w:tplc="6FD4A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465420"/>
    <w:multiLevelType w:val="hybridMultilevel"/>
    <w:tmpl w:val="651A05BC"/>
    <w:lvl w:ilvl="0" w:tplc="8A8A5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E74AD9"/>
    <w:multiLevelType w:val="hybridMultilevel"/>
    <w:tmpl w:val="D93E9A0E"/>
    <w:lvl w:ilvl="0" w:tplc="ACD88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1A3BFD"/>
    <w:multiLevelType w:val="hybridMultilevel"/>
    <w:tmpl w:val="E8C20AE0"/>
    <w:lvl w:ilvl="0" w:tplc="9B9E75AC">
      <w:start w:val="1"/>
      <w:numFmt w:val="decimal"/>
      <w:lvlText w:val="%1."/>
      <w:lvlJc w:val="left"/>
      <w:pPr>
        <w:ind w:left="360" w:hanging="360"/>
      </w:pPr>
      <w:rPr>
        <w:rFonts w:ascii="Times New Roman" w:eastAsiaTheme="minorEastAsia"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873BB5"/>
    <w:multiLevelType w:val="hybridMultilevel"/>
    <w:tmpl w:val="4E2AFB60"/>
    <w:lvl w:ilvl="0" w:tplc="3C804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6"/>
  </w:num>
  <w:num w:numId="3">
    <w:abstractNumId w:val="10"/>
  </w:num>
  <w:num w:numId="4">
    <w:abstractNumId w:val="7"/>
  </w:num>
  <w:num w:numId="5">
    <w:abstractNumId w:val="9"/>
  </w:num>
  <w:num w:numId="6">
    <w:abstractNumId w:val="13"/>
  </w:num>
  <w:num w:numId="7">
    <w:abstractNumId w:val="8"/>
  </w:num>
  <w:num w:numId="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4BC3"/>
    <w:rsid w:val="000637B2"/>
    <w:rsid w:val="000C6E41"/>
    <w:rsid w:val="001E3D00"/>
    <w:rsid w:val="002C704B"/>
    <w:rsid w:val="00337143"/>
    <w:rsid w:val="003F5AC0"/>
    <w:rsid w:val="0040602F"/>
    <w:rsid w:val="0052316C"/>
    <w:rsid w:val="005237BF"/>
    <w:rsid w:val="0055416A"/>
    <w:rsid w:val="005834BC"/>
    <w:rsid w:val="006117D5"/>
    <w:rsid w:val="006E0EAF"/>
    <w:rsid w:val="00762855"/>
    <w:rsid w:val="00783EC1"/>
    <w:rsid w:val="007C1DE1"/>
    <w:rsid w:val="00803CC6"/>
    <w:rsid w:val="00804E11"/>
    <w:rsid w:val="008075D8"/>
    <w:rsid w:val="00826059"/>
    <w:rsid w:val="008264BA"/>
    <w:rsid w:val="008529EE"/>
    <w:rsid w:val="008A2C35"/>
    <w:rsid w:val="008A4410"/>
    <w:rsid w:val="00935661"/>
    <w:rsid w:val="009D7E54"/>
    <w:rsid w:val="009E2144"/>
    <w:rsid w:val="00AE5F66"/>
    <w:rsid w:val="00B629E2"/>
    <w:rsid w:val="00BD3996"/>
    <w:rsid w:val="00C32608"/>
    <w:rsid w:val="00D04BC3"/>
    <w:rsid w:val="00D95BA1"/>
    <w:rsid w:val="00DA22DD"/>
    <w:rsid w:val="00DB6A09"/>
    <w:rsid w:val="00DE2512"/>
    <w:rsid w:val="00E10BA3"/>
    <w:rsid w:val="00E15AF1"/>
    <w:rsid w:val="00EF027B"/>
    <w:rsid w:val="00F27564"/>
    <w:rsid w:val="00F54C7D"/>
    <w:rsid w:val="00FD37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B5D62"/>
  <w14:defaultImageDpi w14:val="0"/>
  <w15:docId w15:val="{672E0404-11C7-4652-A80D-5772E2BE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0EAF"/>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tyle>
  <w:style w:type="paragraph" w:customStyle="1" w:styleId="Level1">
    <w:name w:val="Level 1"/>
    <w:basedOn w:val="a"/>
    <w:uiPriority w:val="99"/>
    <w:pPr>
      <w:ind w:left="720" w:hanging="720"/>
    </w:pPr>
  </w:style>
  <w:style w:type="paragraph" w:styleId="a4">
    <w:name w:val="Balloon Text"/>
    <w:basedOn w:val="a"/>
    <w:link w:val="a5"/>
    <w:uiPriority w:val="99"/>
    <w:semiHidden/>
    <w:unhideWhenUsed/>
    <w:rsid w:val="00D95BA1"/>
    <w:rPr>
      <w:rFonts w:ascii="Segoe UI" w:hAnsi="Segoe UI" w:cs="Segoe UI"/>
      <w:sz w:val="18"/>
      <w:szCs w:val="18"/>
    </w:rPr>
  </w:style>
  <w:style w:type="character" w:customStyle="1" w:styleId="a5">
    <w:name w:val="批注框文本 字符"/>
    <w:basedOn w:val="a0"/>
    <w:link w:val="a4"/>
    <w:uiPriority w:val="99"/>
    <w:semiHidden/>
    <w:rsid w:val="00D95BA1"/>
    <w:rPr>
      <w:rFonts w:ascii="Segoe UI" w:hAnsi="Segoe UI" w:cs="Segoe UI"/>
      <w:sz w:val="18"/>
      <w:szCs w:val="18"/>
    </w:rPr>
  </w:style>
  <w:style w:type="paragraph" w:styleId="a6">
    <w:name w:val="header"/>
    <w:basedOn w:val="a"/>
    <w:link w:val="a7"/>
    <w:uiPriority w:val="99"/>
    <w:unhideWhenUsed/>
    <w:rsid w:val="006E0EAF"/>
    <w:pPr>
      <w:tabs>
        <w:tab w:val="center" w:pos="4680"/>
        <w:tab w:val="right" w:pos="9360"/>
      </w:tabs>
    </w:pPr>
  </w:style>
  <w:style w:type="character" w:customStyle="1" w:styleId="a7">
    <w:name w:val="页眉 字符"/>
    <w:basedOn w:val="a0"/>
    <w:link w:val="a6"/>
    <w:uiPriority w:val="99"/>
    <w:rsid w:val="006E0EAF"/>
    <w:rPr>
      <w:rFonts w:ascii="Times New Roman" w:hAnsi="Times New Roman" w:cs="Times New Roman"/>
      <w:sz w:val="24"/>
      <w:szCs w:val="24"/>
    </w:rPr>
  </w:style>
  <w:style w:type="paragraph" w:styleId="a8">
    <w:name w:val="footer"/>
    <w:basedOn w:val="a"/>
    <w:link w:val="a9"/>
    <w:uiPriority w:val="99"/>
    <w:unhideWhenUsed/>
    <w:rsid w:val="006E0EAF"/>
    <w:pPr>
      <w:tabs>
        <w:tab w:val="center" w:pos="4680"/>
        <w:tab w:val="right" w:pos="9360"/>
      </w:tabs>
    </w:pPr>
  </w:style>
  <w:style w:type="character" w:customStyle="1" w:styleId="a9">
    <w:name w:val="页脚 字符"/>
    <w:basedOn w:val="a0"/>
    <w:link w:val="a8"/>
    <w:uiPriority w:val="99"/>
    <w:rsid w:val="006E0EAF"/>
    <w:rPr>
      <w:rFonts w:ascii="Times New Roman" w:hAnsi="Times New Roman" w:cs="Times New Roman"/>
      <w:sz w:val="24"/>
      <w:szCs w:val="24"/>
    </w:rPr>
  </w:style>
  <w:style w:type="paragraph" w:styleId="aa">
    <w:name w:val="List Paragraph"/>
    <w:basedOn w:val="a"/>
    <w:uiPriority w:val="34"/>
    <w:qFormat/>
    <w:rsid w:val="00DA22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Dixon</dc:creator>
  <cp:lastModifiedBy>jeremy he</cp:lastModifiedBy>
  <cp:revision>9</cp:revision>
  <cp:lastPrinted>2015-12-10T16:28:00Z</cp:lastPrinted>
  <dcterms:created xsi:type="dcterms:W3CDTF">2016-04-26T00:01:00Z</dcterms:created>
  <dcterms:modified xsi:type="dcterms:W3CDTF">2020-01-09T16:23:00Z</dcterms:modified>
</cp:coreProperties>
</file>