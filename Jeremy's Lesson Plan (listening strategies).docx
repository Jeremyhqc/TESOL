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C9BA6C" w14:textId="77777777" w:rsidR="000C6E41" w:rsidRPr="008A2C35" w:rsidRDefault="008A2C35" w:rsidP="000C6E41">
      <w:pPr>
        <w:jc w:val="center"/>
        <w:rPr>
          <w:sz w:val="48"/>
          <w:szCs w:val="48"/>
        </w:rPr>
      </w:pPr>
      <w:r w:rsidRPr="00D95BA1">
        <w:rPr>
          <w:rFonts w:ascii="Book Antiqua" w:hAnsi="Book Antiqua" w:cs="Book Antiqua"/>
          <w:noProof/>
          <w:sz w:val="48"/>
          <w:szCs w:val="48"/>
        </w:rPr>
        <mc:AlternateContent>
          <mc:Choice Requires="wps">
            <w:drawing>
              <wp:anchor distT="45720" distB="45720" distL="114300" distR="114300" simplePos="0" relativeHeight="251659264" behindDoc="0" locked="0" layoutInCell="1" allowOverlap="1" wp14:anchorId="07EB0A88" wp14:editId="5EFFB72E">
                <wp:simplePos x="0" y="0"/>
                <wp:positionH relativeFrom="column">
                  <wp:posOffset>3316900</wp:posOffset>
                </wp:positionH>
                <wp:positionV relativeFrom="paragraph">
                  <wp:posOffset>-348334</wp:posOffset>
                </wp:positionV>
                <wp:extent cx="3312160" cy="275590"/>
                <wp:effectExtent l="0" t="0" r="15240" b="2921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2160" cy="275590"/>
                        </a:xfrm>
                        <a:prstGeom prst="rect">
                          <a:avLst/>
                        </a:prstGeom>
                        <a:solidFill>
                          <a:srgbClr val="FFFFFF"/>
                        </a:solidFill>
                        <a:ln w="9525">
                          <a:solidFill>
                            <a:srgbClr val="000000"/>
                          </a:solidFill>
                          <a:miter lim="800000"/>
                          <a:headEnd/>
                          <a:tailEnd/>
                        </a:ln>
                      </wps:spPr>
                      <wps:txbx>
                        <w:txbxContent>
                          <w:p w14:paraId="526787C2" w14:textId="77777777" w:rsidR="008A2C35" w:rsidRDefault="008A2C35" w:rsidP="008A2C35">
                            <w:r>
                              <w:rPr>
                                <w:rFonts w:ascii="Wingdings" w:hAnsi="Wingdings" w:cs="Wingdings"/>
                                <w:b/>
                                <w:bCs/>
                              </w:rPr>
                              <w:t></w:t>
                            </w:r>
                            <w:r>
                              <w:rPr>
                                <w:b/>
                                <w:bCs/>
                              </w:rPr>
                              <w:t xml:space="preserve">  </w:t>
                            </w:r>
                            <w:r>
                              <w:t xml:space="preserve">Basic  </w:t>
                            </w:r>
                            <w:r>
                              <w:rPr>
                                <w:rFonts w:ascii="Wingdings" w:hAnsi="Wingdings" w:cs="Wingdings"/>
                                <w:b/>
                                <w:bCs/>
                              </w:rPr>
                              <w:t></w:t>
                            </w:r>
                            <w:r>
                              <w:rPr>
                                <w:b/>
                                <w:bCs/>
                              </w:rPr>
                              <w:t xml:space="preserve">  </w:t>
                            </w:r>
                            <w:r>
                              <w:t xml:space="preserve">Intermediate  </w:t>
                            </w:r>
                            <w:r w:rsidRPr="00DA22DD">
                              <w:rPr>
                                <w:rFonts w:ascii="Wingdings" w:hAnsi="Wingdings" w:cs="Wingdings"/>
                                <w:b/>
                                <w:bCs/>
                                <w:highlight w:val="red"/>
                              </w:rPr>
                              <w:t></w:t>
                            </w:r>
                            <w:r>
                              <w:rPr>
                                <w:b/>
                                <w:bCs/>
                              </w:rPr>
                              <w:t xml:space="preserve">  </w:t>
                            </w:r>
                            <w:r>
                              <w:t xml:space="preserve"> Advanced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7EB0A88" id="_x0000_t202" coordsize="21600,21600" o:spt="202" path="m,l,21600r21600,l21600,xe">
                <v:stroke joinstyle="miter"/>
                <v:path gradientshapeok="t" o:connecttype="rect"/>
              </v:shapetype>
              <v:shape id="Text Box 2" o:spid="_x0000_s1026" type="#_x0000_t202" style="position:absolute;left:0;text-align:left;margin-left:261.15pt;margin-top:-27.45pt;width:260.8pt;height:21.7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">
                <v:textbox>
                  <w:txbxContent>
                    <w:p w14:paraId="526787C2" w14:textId="77777777" w:rsidR="008A2C35" w:rsidRDefault="008A2C35" w:rsidP="008A2C35">
                      <w:r>
                        <w:rPr>
                          <w:rFonts w:ascii="Wingdings" w:hAnsi="Wingdings" w:cs="Wingdings"/>
                          <w:b/>
                          <w:bCs/>
                        </w:rPr>
                        <w:t></w:t>
                      </w:r>
                      <w:r>
                        <w:rPr>
                          <w:b/>
                          <w:bCs/>
                        </w:rPr>
                        <w:t xml:space="preserve">  </w:t>
                      </w:r>
                      <w:r>
                        <w:t xml:space="preserve">Basic  </w:t>
                      </w:r>
                      <w:r>
                        <w:rPr>
                          <w:rFonts w:ascii="Wingdings" w:hAnsi="Wingdings" w:cs="Wingdings"/>
                          <w:b/>
                          <w:bCs/>
                        </w:rPr>
                        <w:t></w:t>
                      </w:r>
                      <w:r>
                        <w:rPr>
                          <w:b/>
                          <w:bCs/>
                        </w:rPr>
                        <w:t xml:space="preserve">  </w:t>
                      </w:r>
                      <w:r>
                        <w:t xml:space="preserve">Intermediate  </w:t>
                      </w:r>
                      <w:r w:rsidRPr="00DA22DD">
                        <w:rPr>
                          <w:rFonts w:ascii="Wingdings" w:hAnsi="Wingdings" w:cs="Wingdings"/>
                          <w:b/>
                          <w:bCs/>
                          <w:highlight w:val="red"/>
                        </w:rPr>
                        <w:t></w:t>
                      </w:r>
                      <w:r>
                        <w:rPr>
                          <w:b/>
                          <w:bCs/>
                        </w:rPr>
                        <w:t xml:space="preserve">  </w:t>
                      </w:r>
                      <w:r>
                        <w:t xml:space="preserve"> Advanced</w:t>
                      </w:r>
                    </w:p>
                  </w:txbxContent>
                </v:textbox>
              </v:shape>
            </w:pict>
          </mc:Fallback>
        </mc:AlternateContent>
      </w:r>
      <w:r w:rsidR="00D95BA1" w:rsidRPr="008A2C35">
        <w:rPr>
          <w:sz w:val="48"/>
          <w:szCs w:val="48"/>
        </w:rPr>
        <w:t xml:space="preserve"> </w:t>
      </w:r>
      <w:r w:rsidR="00D04BC3" w:rsidRPr="008A2C35">
        <w:rPr>
          <w:sz w:val="48"/>
          <w:szCs w:val="48"/>
        </w:rPr>
        <w:t>Lesson Plan</w:t>
      </w:r>
    </w:p>
    <w:p w14:paraId="3D017383" w14:textId="77777777" w:rsidR="000C6E41" w:rsidRPr="008A2C35" w:rsidRDefault="000C6E41" w:rsidP="00762855">
      <w:pPr>
        <w:jc w:val="center"/>
        <w:rPr>
          <w:b/>
          <w:bCs/>
        </w:rPr>
      </w:pPr>
    </w:p>
    <w:tbl>
      <w:tblPr>
        <w:tblW w:w="9359" w:type="dxa"/>
        <w:jc w:val="center"/>
        <w:tblLayout w:type="fixed"/>
        <w:tblCellMar>
          <w:left w:w="120" w:type="dxa"/>
          <w:right w:w="120" w:type="dxa"/>
        </w:tblCellMar>
        <w:tblLook w:val="0000" w:firstRow="0" w:lastRow="0" w:firstColumn="0" w:lastColumn="0" w:noHBand="0" w:noVBand="0"/>
      </w:tblPr>
      <w:tblGrid>
        <w:gridCol w:w="3690"/>
        <w:gridCol w:w="1080"/>
        <w:gridCol w:w="1147"/>
        <w:gridCol w:w="1147"/>
        <w:gridCol w:w="1147"/>
        <w:gridCol w:w="1148"/>
      </w:tblGrid>
      <w:tr w:rsidR="00762855" w:rsidRPr="008A2C35" w14:paraId="5B00E4E2" w14:textId="77777777" w:rsidTr="006E0EAF">
        <w:trPr>
          <w:jc w:val="center"/>
        </w:trPr>
        <w:tc>
          <w:tcPr>
            <w:tcW w:w="3690" w:type="dxa"/>
            <w:tcBorders>
              <w:top w:val="single" w:sz="7" w:space="0" w:color="000000"/>
              <w:left w:val="single" w:sz="7" w:space="0" w:color="000000"/>
              <w:bottom w:val="single" w:sz="7" w:space="0" w:color="000000"/>
              <w:right w:val="single" w:sz="7" w:space="0" w:color="000000"/>
            </w:tcBorders>
            <w:shd w:val="pct10" w:color="000000" w:fill="FFFFFF"/>
          </w:tcPr>
          <w:p w14:paraId="7BB93DDB" w14:textId="77777777" w:rsidR="00D04BC3" w:rsidRPr="008A2C35" w:rsidRDefault="00D04BC3">
            <w:pPr>
              <w:spacing w:line="120" w:lineRule="exact"/>
              <w:rPr>
                <w:b/>
                <w:bCs/>
              </w:rPr>
            </w:pPr>
          </w:p>
          <w:p w14:paraId="0C86EF86" w14:textId="77777777" w:rsidR="00D04BC3" w:rsidRPr="008A2C35" w:rsidRDefault="00D04BC3">
            <w:pPr>
              <w:spacing w:after="58"/>
              <w:jc w:val="center"/>
            </w:pPr>
            <w:r w:rsidRPr="008A2C35">
              <w:rPr>
                <w:b/>
                <w:bCs/>
              </w:rPr>
              <w:t>Business/Materials</w:t>
            </w:r>
          </w:p>
        </w:tc>
        <w:tc>
          <w:tcPr>
            <w:tcW w:w="5669" w:type="dxa"/>
            <w:gridSpan w:val="5"/>
            <w:tcBorders>
              <w:top w:val="single" w:sz="7" w:space="0" w:color="000000"/>
              <w:left w:val="single" w:sz="7" w:space="0" w:color="000000"/>
              <w:bottom w:val="single" w:sz="7" w:space="0" w:color="000000"/>
              <w:right w:val="single" w:sz="7" w:space="0" w:color="000000"/>
            </w:tcBorders>
            <w:shd w:val="pct10" w:color="000000" w:fill="FFFFFF"/>
          </w:tcPr>
          <w:p w14:paraId="2F9FAFFD" w14:textId="77777777" w:rsidR="00D04BC3" w:rsidRPr="008A2C35" w:rsidRDefault="00D04BC3">
            <w:pPr>
              <w:spacing w:line="120" w:lineRule="exact"/>
              <w:rPr>
                <w:b/>
              </w:rPr>
            </w:pPr>
          </w:p>
          <w:p w14:paraId="1C2F3B41" w14:textId="77777777" w:rsidR="00D04BC3" w:rsidRPr="008A2C35" w:rsidRDefault="000C6E41">
            <w:pPr>
              <w:spacing w:after="58"/>
              <w:jc w:val="center"/>
              <w:rPr>
                <w:b/>
              </w:rPr>
            </w:pPr>
            <w:r w:rsidRPr="008A2C35">
              <w:rPr>
                <w:b/>
              </w:rPr>
              <w:t>Lesson Objectives</w:t>
            </w:r>
          </w:p>
        </w:tc>
      </w:tr>
      <w:tr w:rsidR="00762855" w:rsidRPr="008A2C35" w14:paraId="6E3BFEA1" w14:textId="77777777" w:rsidTr="006E0EAF">
        <w:trPr>
          <w:jc w:val="center"/>
        </w:trPr>
        <w:tc>
          <w:tcPr>
            <w:tcW w:w="3690" w:type="dxa"/>
            <w:tcBorders>
              <w:top w:val="single" w:sz="7" w:space="0" w:color="000000"/>
              <w:left w:val="single" w:sz="7" w:space="0" w:color="000000"/>
              <w:bottom w:val="single" w:sz="7" w:space="0" w:color="000000"/>
              <w:right w:val="single" w:sz="7" w:space="0" w:color="000000"/>
            </w:tcBorders>
          </w:tcPr>
          <w:p w14:paraId="4C599BC0" w14:textId="77777777" w:rsidR="00D04BC3" w:rsidRPr="008A2C35" w:rsidRDefault="00D04BC3" w:rsidP="008A2C35"/>
          <w:p w14:paraId="24B8F2F0" w14:textId="1E50D431" w:rsidR="00D04BC3" w:rsidRPr="00DA22DD" w:rsidRDefault="00DA22DD" w:rsidP="00DA22DD">
            <w:pPr>
              <w:rPr>
                <w:rFonts w:ascii="宋体" w:eastAsia="宋体" w:hAnsi="宋体"/>
                <w:lang w:eastAsia="zh-CN"/>
              </w:rPr>
            </w:pPr>
            <w:r>
              <w:rPr>
                <w:rFonts w:hint="eastAsia"/>
              </w:rPr>
              <w:t>1.</w:t>
            </w:r>
            <w:r w:rsidR="00E10BA3">
              <w:t xml:space="preserve"> </w:t>
            </w:r>
            <w:r w:rsidRPr="00DA22DD">
              <w:rPr>
                <w:rFonts w:hint="eastAsia"/>
              </w:rPr>
              <w:t>The</w:t>
            </w:r>
            <w:r>
              <w:t xml:space="preserve"> Youtube video</w:t>
            </w:r>
            <w:r w:rsidRPr="00DA22DD">
              <w:rPr>
                <w:rFonts w:ascii="宋体" w:eastAsia="宋体" w:hAnsi="宋体" w:hint="eastAsia"/>
                <w:lang w:eastAsia="zh-CN"/>
              </w:rPr>
              <w:t>——</w:t>
            </w:r>
            <w:r w:rsidRPr="00DA22DD">
              <w:t>These skills are hard to learn but pay off for the rest of your life</w:t>
            </w:r>
            <w:r w:rsidRPr="00DA22DD">
              <w:rPr>
                <w:rFonts w:ascii="宋体" w:eastAsia="宋体" w:hAnsi="宋体" w:hint="eastAsia"/>
                <w:lang w:eastAsia="zh-CN"/>
              </w:rPr>
              <w:t>.</w:t>
            </w:r>
          </w:p>
          <w:p w14:paraId="50990F19" w14:textId="3FAEB571" w:rsidR="00DA22DD" w:rsidRDefault="00DA22DD" w:rsidP="00DA22DD">
            <w:pPr>
              <w:rPr>
                <w:rFonts w:eastAsia="宋体"/>
                <w:lang w:eastAsia="zh-CN"/>
              </w:rPr>
            </w:pPr>
            <w:r>
              <w:rPr>
                <w:rFonts w:eastAsia="宋体" w:hint="eastAsia"/>
                <w:lang w:eastAsia="zh-CN"/>
              </w:rPr>
              <w:t>2</w:t>
            </w:r>
            <w:r>
              <w:rPr>
                <w:rFonts w:eastAsia="宋体"/>
                <w:lang w:eastAsia="zh-CN"/>
              </w:rPr>
              <w:t>.</w:t>
            </w:r>
            <w:r w:rsidR="00E10BA3">
              <w:rPr>
                <w:rFonts w:eastAsia="宋体"/>
                <w:lang w:eastAsia="zh-CN"/>
              </w:rPr>
              <w:t xml:space="preserve"> Cloze the f</w:t>
            </w:r>
            <w:r w:rsidRPr="00DA22DD">
              <w:rPr>
                <w:rFonts w:eastAsia="宋体"/>
                <w:lang w:eastAsia="zh-CN"/>
              </w:rPr>
              <w:t>ull text subtitles in videos</w:t>
            </w:r>
            <w:r>
              <w:rPr>
                <w:rFonts w:eastAsia="宋体"/>
                <w:lang w:eastAsia="zh-CN"/>
              </w:rPr>
              <w:t>.</w:t>
            </w:r>
          </w:p>
          <w:p w14:paraId="664CA106" w14:textId="7D16373A" w:rsidR="00D04BC3" w:rsidRPr="008A2C35" w:rsidRDefault="003F5AC0" w:rsidP="008A2C35">
            <w:r>
              <w:rPr>
                <w:rFonts w:eastAsia="宋体" w:hint="eastAsia"/>
                <w:lang w:eastAsia="zh-CN"/>
              </w:rPr>
              <w:t>3</w:t>
            </w:r>
            <w:r>
              <w:rPr>
                <w:rFonts w:eastAsia="宋体"/>
                <w:lang w:eastAsia="zh-CN"/>
              </w:rPr>
              <w:t>.</w:t>
            </w:r>
            <w:r w:rsidR="00E10BA3">
              <w:rPr>
                <w:rFonts w:eastAsia="宋体"/>
                <w:lang w:eastAsia="zh-CN"/>
              </w:rPr>
              <w:t xml:space="preserve"> </w:t>
            </w:r>
            <w:r>
              <w:rPr>
                <w:rFonts w:eastAsia="宋体"/>
                <w:lang w:eastAsia="zh-CN"/>
              </w:rPr>
              <w:t>Imp</w:t>
            </w:r>
            <w:r w:rsidR="00E10BA3">
              <w:rPr>
                <w:rFonts w:eastAsia="宋体"/>
                <w:lang w:eastAsia="zh-CN"/>
              </w:rPr>
              <w:t>or</w:t>
            </w:r>
            <w:r>
              <w:rPr>
                <w:rFonts w:eastAsia="宋体"/>
                <w:lang w:eastAsia="zh-CN"/>
              </w:rPr>
              <w:t>tant word list from the video (with pronunciation), and some difficult sentences.</w:t>
            </w:r>
          </w:p>
          <w:p w14:paraId="24CA5A18" w14:textId="77777777" w:rsidR="00D04BC3" w:rsidRPr="008A2C35" w:rsidRDefault="00D04BC3">
            <w:pPr>
              <w:spacing w:after="58"/>
            </w:pPr>
          </w:p>
        </w:tc>
        <w:tc>
          <w:tcPr>
            <w:tcW w:w="5669" w:type="dxa"/>
            <w:gridSpan w:val="5"/>
            <w:tcBorders>
              <w:top w:val="single" w:sz="7" w:space="0" w:color="000000"/>
              <w:left w:val="single" w:sz="7" w:space="0" w:color="000000"/>
              <w:bottom w:val="single" w:sz="7" w:space="0" w:color="000000"/>
              <w:right w:val="single" w:sz="7" w:space="0" w:color="000000"/>
            </w:tcBorders>
          </w:tcPr>
          <w:p w14:paraId="01EF0850" w14:textId="77777777" w:rsidR="00D04BC3" w:rsidRPr="008A2C35" w:rsidRDefault="00D04BC3" w:rsidP="008A2C35"/>
          <w:p w14:paraId="4A1EA460" w14:textId="06BD1164" w:rsidR="00D04BC3" w:rsidRPr="00E10BA3" w:rsidRDefault="00E10BA3" w:rsidP="00E10BA3">
            <w:pPr>
              <w:rPr>
                <w:rFonts w:eastAsia="宋体"/>
                <w:lang w:eastAsia="zh-CN"/>
              </w:rPr>
            </w:pPr>
            <w:r w:rsidRPr="00E10BA3">
              <w:rPr>
                <w:rFonts w:eastAsia="宋体" w:hint="eastAsia"/>
                <w:lang w:eastAsia="zh-CN"/>
              </w:rPr>
              <w:t>1</w:t>
            </w:r>
            <w:r w:rsidRPr="00E10BA3">
              <w:rPr>
                <w:rFonts w:eastAsia="宋体"/>
                <w:lang w:eastAsia="zh-CN"/>
              </w:rPr>
              <w:t>.</w:t>
            </w:r>
            <w:r>
              <w:rPr>
                <w:rFonts w:eastAsia="宋体"/>
                <w:lang w:eastAsia="zh-CN"/>
              </w:rPr>
              <w:t xml:space="preserve"> </w:t>
            </w:r>
            <w:r w:rsidRPr="00E10BA3">
              <w:rPr>
                <w:rFonts w:eastAsia="宋体"/>
                <w:lang w:eastAsia="zh-CN"/>
              </w:rPr>
              <w:t>Listening the video and understand the main opinions about the video.</w:t>
            </w:r>
          </w:p>
          <w:p w14:paraId="059F3695" w14:textId="4BFD0B53" w:rsidR="006117D5" w:rsidRPr="00EF027B" w:rsidRDefault="00E10BA3" w:rsidP="00E10BA3">
            <w:pPr>
              <w:rPr>
                <w:rFonts w:eastAsia="宋体"/>
                <w:lang w:eastAsia="zh-CN"/>
              </w:rPr>
            </w:pPr>
            <w:r w:rsidRPr="00EF027B">
              <w:rPr>
                <w:rFonts w:eastAsia="宋体"/>
                <w:lang w:eastAsia="zh-CN"/>
              </w:rPr>
              <w:t>2.</w:t>
            </w:r>
            <w:r w:rsidR="00EF027B" w:rsidRPr="00EF027B">
              <w:rPr>
                <w:rFonts w:eastAsia="宋体"/>
                <w:lang w:eastAsia="zh-CN"/>
              </w:rPr>
              <w:t xml:space="preserve"> </w:t>
            </w:r>
            <w:r w:rsidR="00EF027B" w:rsidRPr="00EF027B">
              <w:rPr>
                <w:rFonts w:eastAsia="宋体" w:hint="eastAsia"/>
                <w:lang w:eastAsia="zh-CN"/>
              </w:rPr>
              <w:t>Write</w:t>
            </w:r>
            <w:r w:rsidR="00EF027B" w:rsidRPr="00EF027B">
              <w:rPr>
                <w:rFonts w:eastAsia="宋体"/>
                <w:lang w:eastAsia="zh-CN"/>
              </w:rPr>
              <w:t xml:space="preserve"> down</w:t>
            </w:r>
            <w:r w:rsidR="00EF027B">
              <w:rPr>
                <w:rFonts w:eastAsia="宋体"/>
                <w:lang w:eastAsia="zh-CN"/>
              </w:rPr>
              <w:t xml:space="preserve"> five main opinions from the video. Remember them in order to use in the latter class.</w:t>
            </w:r>
          </w:p>
          <w:p w14:paraId="0B19664A" w14:textId="2EB2E1F5" w:rsidR="00E10BA3" w:rsidRPr="00E10BA3" w:rsidRDefault="006117D5" w:rsidP="00E10BA3">
            <w:pPr>
              <w:rPr>
                <w:lang w:eastAsia="zh-CN"/>
              </w:rPr>
            </w:pPr>
            <w:r>
              <w:t xml:space="preserve">3. </w:t>
            </w:r>
            <w:r w:rsidR="00E10BA3" w:rsidRPr="00E10BA3">
              <w:rPr>
                <w:lang w:eastAsia="zh-CN"/>
              </w:rPr>
              <w:t>Listen to video multiple times</w:t>
            </w:r>
            <w:r w:rsidR="00E10BA3">
              <w:rPr>
                <w:lang w:eastAsia="zh-CN"/>
              </w:rPr>
              <w:t xml:space="preserve"> (pause, repeat</w:t>
            </w:r>
            <w:r>
              <w:rPr>
                <w:lang w:eastAsia="zh-CN"/>
              </w:rPr>
              <w:t>, go back</w:t>
            </w:r>
            <w:r w:rsidR="00E10BA3">
              <w:rPr>
                <w:lang w:eastAsia="zh-CN"/>
              </w:rPr>
              <w:t>)</w:t>
            </w:r>
            <w:r>
              <w:rPr>
                <w:lang w:eastAsia="zh-CN"/>
              </w:rPr>
              <w:t>, and try their best to fill in the blanks of the material. Then check with students.</w:t>
            </w:r>
          </w:p>
          <w:p w14:paraId="1494E360" w14:textId="77777777" w:rsidR="00762855" w:rsidRPr="008A2C35" w:rsidRDefault="00762855" w:rsidP="008A2C35"/>
          <w:p w14:paraId="2EE3A4F4" w14:textId="77777777" w:rsidR="00762855" w:rsidRPr="008A2C35" w:rsidRDefault="00762855" w:rsidP="00762855">
            <w:pPr>
              <w:spacing w:after="58"/>
            </w:pPr>
          </w:p>
        </w:tc>
      </w:tr>
      <w:tr w:rsidR="00762855" w:rsidRPr="008A2C35" w14:paraId="6622EC68" w14:textId="77777777" w:rsidTr="006E0EAF">
        <w:trPr>
          <w:jc w:val="center"/>
        </w:trPr>
        <w:tc>
          <w:tcPr>
            <w:tcW w:w="9359" w:type="dxa"/>
            <w:gridSpan w:val="6"/>
            <w:tcBorders>
              <w:top w:val="single" w:sz="7" w:space="0" w:color="000000"/>
              <w:left w:val="single" w:sz="7" w:space="0" w:color="000000"/>
              <w:bottom w:val="single" w:sz="7" w:space="0" w:color="000000"/>
              <w:right w:val="single" w:sz="7" w:space="0" w:color="000000"/>
            </w:tcBorders>
            <w:shd w:val="pct10" w:color="000000" w:fill="FFFFFF"/>
          </w:tcPr>
          <w:p w14:paraId="0EA4461A" w14:textId="77777777" w:rsidR="00D04BC3" w:rsidRPr="008A2C35" w:rsidRDefault="00D04BC3">
            <w:pPr>
              <w:spacing w:line="120" w:lineRule="exact"/>
            </w:pPr>
          </w:p>
          <w:p w14:paraId="4F21FE3B" w14:textId="77777777" w:rsidR="00D04BC3" w:rsidRPr="008A2C35" w:rsidRDefault="000C6E41">
            <w:pPr>
              <w:spacing w:after="58"/>
              <w:jc w:val="center"/>
            </w:pPr>
            <w:r w:rsidRPr="008A2C35">
              <w:rPr>
                <w:b/>
                <w:bCs/>
              </w:rPr>
              <w:t xml:space="preserve">Warm-up and </w:t>
            </w:r>
            <w:r w:rsidR="00D04BC3" w:rsidRPr="008A2C35">
              <w:rPr>
                <w:b/>
                <w:bCs/>
              </w:rPr>
              <w:t>Objective Discussion</w:t>
            </w:r>
          </w:p>
        </w:tc>
      </w:tr>
      <w:tr w:rsidR="00762855" w:rsidRPr="008A2C35" w14:paraId="5A3EFE3E" w14:textId="77777777" w:rsidTr="006E0EAF">
        <w:trPr>
          <w:jc w:val="center"/>
        </w:trPr>
        <w:tc>
          <w:tcPr>
            <w:tcW w:w="9359" w:type="dxa"/>
            <w:gridSpan w:val="6"/>
            <w:tcBorders>
              <w:top w:val="single" w:sz="7" w:space="0" w:color="000000"/>
              <w:left w:val="single" w:sz="7" w:space="0" w:color="000000"/>
              <w:bottom w:val="double" w:sz="7" w:space="0" w:color="000000"/>
              <w:right w:val="single" w:sz="7" w:space="0" w:color="000000"/>
            </w:tcBorders>
          </w:tcPr>
          <w:p w14:paraId="64D43CDA" w14:textId="77777777" w:rsidR="00D04BC3" w:rsidRPr="008A2C35" w:rsidRDefault="00D04BC3" w:rsidP="008A2C35"/>
          <w:p w14:paraId="6EFA635F" w14:textId="5DBDE4D5" w:rsidR="00D04BC3" w:rsidRPr="00726508" w:rsidRDefault="00726508" w:rsidP="00726508">
            <w:pPr>
              <w:rPr>
                <w:rFonts w:eastAsia="宋体"/>
                <w:lang w:eastAsia="zh-CN"/>
              </w:rPr>
            </w:pPr>
            <w:r w:rsidRPr="00726508">
              <w:rPr>
                <w:rFonts w:eastAsia="宋体"/>
                <w:lang w:eastAsia="zh-CN"/>
              </w:rPr>
              <w:t xml:space="preserve">1. </w:t>
            </w:r>
            <w:r w:rsidR="0055416A" w:rsidRPr="00726508">
              <w:rPr>
                <w:rFonts w:eastAsia="宋体"/>
                <w:lang w:eastAsia="zh-CN"/>
              </w:rPr>
              <w:t>Warm-up: (discussion) think about the title</w:t>
            </w:r>
            <w:r w:rsidR="00804E11" w:rsidRPr="00726508">
              <w:rPr>
                <w:rFonts w:eastAsia="宋体" w:hint="eastAsia"/>
                <w:lang w:eastAsia="zh-CN"/>
              </w:rPr>
              <w:t>“</w:t>
            </w:r>
            <w:r w:rsidR="00804E11" w:rsidRPr="00726508">
              <w:rPr>
                <w:rFonts w:eastAsia="宋体"/>
                <w:lang w:eastAsia="zh-CN"/>
              </w:rPr>
              <w:t>These skills are hard to learn but pay off for the rest of your life</w:t>
            </w:r>
            <w:r w:rsidR="00804E11" w:rsidRPr="00726508">
              <w:rPr>
                <w:rFonts w:eastAsia="宋体" w:hint="eastAsia"/>
                <w:lang w:eastAsia="zh-CN"/>
              </w:rPr>
              <w:t>”</w:t>
            </w:r>
            <w:r w:rsidR="00804E11" w:rsidRPr="00726508">
              <w:rPr>
                <w:rFonts w:eastAsia="宋体" w:hint="eastAsia"/>
                <w:lang w:eastAsia="zh-CN"/>
              </w:rPr>
              <w:t>,</w:t>
            </w:r>
            <w:r w:rsidR="00804E11" w:rsidRPr="00726508">
              <w:rPr>
                <w:rFonts w:eastAsia="宋体"/>
                <w:lang w:eastAsia="zh-CN"/>
              </w:rPr>
              <w:t>what is your first reaction to this title? Just speak whatever you think.</w:t>
            </w:r>
          </w:p>
          <w:p w14:paraId="5900B29E" w14:textId="77777777" w:rsidR="00726508" w:rsidRDefault="00726508" w:rsidP="00726508"/>
          <w:p w14:paraId="4F02909C" w14:textId="2A49D173" w:rsidR="00726508" w:rsidRPr="008A2C35" w:rsidRDefault="00726508" w:rsidP="00726508">
            <w:r>
              <w:rPr>
                <w:rFonts w:eastAsia="宋体" w:hint="eastAsia"/>
                <w:lang w:eastAsia="zh-CN"/>
              </w:rPr>
              <w:t>2</w:t>
            </w:r>
            <w:r>
              <w:rPr>
                <w:rFonts w:eastAsia="宋体"/>
                <w:lang w:eastAsia="zh-CN"/>
              </w:rPr>
              <w:t xml:space="preserve">. </w:t>
            </w:r>
            <w:r w:rsidRPr="00726508">
              <w:rPr>
                <w:rFonts w:eastAsia="宋体"/>
                <w:lang w:eastAsia="zh-CN"/>
              </w:rPr>
              <w:t>Introduce the lesson’s objectives to students:</w:t>
            </w:r>
            <w:r>
              <w:rPr>
                <w:rFonts w:eastAsia="宋体"/>
                <w:lang w:eastAsia="zh-CN"/>
              </w:rPr>
              <w:t xml:space="preserve"> a. Listen carefully about the video and</w:t>
            </w:r>
            <w:r w:rsidR="00255F7F">
              <w:rPr>
                <w:rFonts w:eastAsia="宋体"/>
                <w:lang w:eastAsia="zh-CN"/>
              </w:rPr>
              <w:t xml:space="preserve"> take notes. </w:t>
            </w:r>
            <w:r w:rsidR="00255F7F">
              <w:rPr>
                <w:rFonts w:eastAsia="宋体" w:hint="eastAsia"/>
                <w:lang w:eastAsia="zh-CN"/>
              </w:rPr>
              <w:t>b</w:t>
            </w:r>
            <w:r w:rsidR="00255F7F">
              <w:rPr>
                <w:rFonts w:eastAsia="宋体"/>
                <w:lang w:eastAsia="zh-CN"/>
              </w:rPr>
              <w:t>. Try your best to find five main opinions from the video.</w:t>
            </w:r>
          </w:p>
          <w:p w14:paraId="16C337C3" w14:textId="77777777" w:rsidR="00D04BC3" w:rsidRPr="008A2C35" w:rsidRDefault="00D04BC3">
            <w:pPr>
              <w:spacing w:after="58"/>
            </w:pPr>
          </w:p>
        </w:tc>
      </w:tr>
      <w:tr w:rsidR="00762855" w:rsidRPr="008A2C35" w14:paraId="6E5F0FB6" w14:textId="77777777" w:rsidTr="006E0EAF">
        <w:trPr>
          <w:jc w:val="center"/>
        </w:trPr>
        <w:tc>
          <w:tcPr>
            <w:tcW w:w="4770" w:type="dxa"/>
            <w:gridSpan w:val="2"/>
            <w:tcBorders>
              <w:top w:val="single" w:sz="7" w:space="0" w:color="000000"/>
              <w:left w:val="single" w:sz="7" w:space="0" w:color="000000"/>
              <w:bottom w:val="single" w:sz="7" w:space="0" w:color="000000"/>
              <w:right w:val="single" w:sz="7" w:space="0" w:color="000000"/>
            </w:tcBorders>
            <w:shd w:val="pct10" w:color="000000" w:fill="FFFFFF"/>
          </w:tcPr>
          <w:p w14:paraId="3DAC7886" w14:textId="77777777" w:rsidR="00D04BC3" w:rsidRPr="008A2C35" w:rsidRDefault="00D04BC3">
            <w:pPr>
              <w:spacing w:line="120" w:lineRule="exact"/>
            </w:pPr>
          </w:p>
          <w:p w14:paraId="1C988B04" w14:textId="743EA022" w:rsidR="00D04BC3" w:rsidRPr="008A2C35" w:rsidRDefault="00D04BC3">
            <w:pPr>
              <w:spacing w:after="58"/>
              <w:jc w:val="center"/>
            </w:pPr>
            <w:r w:rsidRPr="008A2C35">
              <w:rPr>
                <w:b/>
                <w:bCs/>
              </w:rPr>
              <w:t>Instruct and Model</w:t>
            </w:r>
          </w:p>
        </w:tc>
        <w:tc>
          <w:tcPr>
            <w:tcW w:w="1147" w:type="dxa"/>
            <w:tcBorders>
              <w:top w:val="single" w:sz="7" w:space="0" w:color="000000"/>
              <w:left w:val="single" w:sz="7" w:space="0" w:color="000000"/>
              <w:bottom w:val="single" w:sz="7" w:space="0" w:color="000000"/>
              <w:right w:val="single" w:sz="7" w:space="0" w:color="000000"/>
            </w:tcBorders>
            <w:shd w:val="pct10" w:color="000000" w:fill="FFFFFF"/>
          </w:tcPr>
          <w:p w14:paraId="2319E63B" w14:textId="77777777" w:rsidR="00D04BC3" w:rsidRPr="008A2C35" w:rsidRDefault="00D04BC3">
            <w:pPr>
              <w:spacing w:line="120" w:lineRule="exact"/>
            </w:pPr>
          </w:p>
          <w:p w14:paraId="33A22DBE" w14:textId="77777777" w:rsidR="00D04BC3" w:rsidRPr="008A2C35" w:rsidRDefault="00D04BC3">
            <w:pPr>
              <w:pStyle w:val="Level1"/>
              <w:tabs>
                <w:tab w:val="left" w:pos="-1440"/>
              </w:tabs>
              <w:spacing w:after="58"/>
              <w:jc w:val="center"/>
            </w:pPr>
            <w:r w:rsidRPr="008A2C35">
              <w:t xml:space="preserve"> </w:t>
            </w:r>
            <w:r w:rsidRPr="00935661">
              <w:rPr>
                <w:rFonts w:ascii="Wingdings" w:hAnsi="Wingdings"/>
                <w:b/>
                <w:bCs/>
              </w:rPr>
              <w:t></w:t>
            </w:r>
            <w:r w:rsidR="006E0EAF" w:rsidRPr="008A2C35">
              <w:rPr>
                <w:b/>
                <w:bCs/>
              </w:rPr>
              <w:t xml:space="preserve">  </w:t>
            </w:r>
            <w:r w:rsidR="006E0EAF" w:rsidRPr="008A2C35">
              <w:t>R</w:t>
            </w:r>
          </w:p>
        </w:tc>
        <w:tc>
          <w:tcPr>
            <w:tcW w:w="1147" w:type="dxa"/>
            <w:tcBorders>
              <w:top w:val="single" w:sz="7" w:space="0" w:color="000000"/>
              <w:left w:val="single" w:sz="7" w:space="0" w:color="000000"/>
              <w:bottom w:val="single" w:sz="7" w:space="0" w:color="000000"/>
              <w:right w:val="single" w:sz="7" w:space="0" w:color="000000"/>
            </w:tcBorders>
            <w:shd w:val="pct10" w:color="000000" w:fill="FFFFFF"/>
          </w:tcPr>
          <w:p w14:paraId="6FC1905C" w14:textId="77777777" w:rsidR="00D04BC3" w:rsidRPr="008A2C35" w:rsidRDefault="00D04BC3">
            <w:pPr>
              <w:spacing w:line="120" w:lineRule="exact"/>
            </w:pPr>
          </w:p>
          <w:p w14:paraId="6FCC1E6B" w14:textId="2C93198B" w:rsidR="00D04BC3" w:rsidRPr="008A2C35" w:rsidRDefault="00D04BC3">
            <w:pPr>
              <w:pStyle w:val="Level1"/>
              <w:tabs>
                <w:tab w:val="left" w:pos="-1440"/>
              </w:tabs>
              <w:spacing w:after="58"/>
              <w:jc w:val="center"/>
            </w:pPr>
            <w:r w:rsidRPr="008A2C35">
              <w:t xml:space="preserve"> </w:t>
            </w:r>
            <w:r w:rsidR="00935661" w:rsidRPr="00255F7F">
              <w:rPr>
                <w:rFonts w:ascii="Wingdings" w:hAnsi="Wingdings"/>
                <w:b/>
                <w:bCs/>
                <w:highlight w:val="red"/>
              </w:rPr>
              <w:t></w:t>
            </w:r>
            <w:r w:rsidR="006E0EAF" w:rsidRPr="00255F7F">
              <w:rPr>
                <w:b/>
                <w:bCs/>
                <w:highlight w:val="red"/>
              </w:rPr>
              <w:t xml:space="preserve">  </w:t>
            </w:r>
            <w:r w:rsidR="006E0EAF" w:rsidRPr="00255F7F">
              <w:rPr>
                <w:highlight w:val="red"/>
              </w:rPr>
              <w:t>W</w:t>
            </w:r>
          </w:p>
        </w:tc>
        <w:tc>
          <w:tcPr>
            <w:tcW w:w="1147" w:type="dxa"/>
            <w:tcBorders>
              <w:top w:val="single" w:sz="7" w:space="0" w:color="000000"/>
              <w:left w:val="single" w:sz="7" w:space="0" w:color="000000"/>
              <w:bottom w:val="single" w:sz="7" w:space="0" w:color="000000"/>
              <w:right w:val="single" w:sz="7" w:space="0" w:color="000000"/>
            </w:tcBorders>
            <w:shd w:val="pct10" w:color="000000" w:fill="FFFFFF"/>
          </w:tcPr>
          <w:p w14:paraId="04B7D899" w14:textId="77777777" w:rsidR="00D04BC3" w:rsidRPr="008A2C35" w:rsidRDefault="00D04BC3">
            <w:pPr>
              <w:spacing w:line="120" w:lineRule="exact"/>
            </w:pPr>
          </w:p>
          <w:p w14:paraId="1BFD2473" w14:textId="320FDA9A" w:rsidR="00D04BC3" w:rsidRPr="008A2C35" w:rsidRDefault="00D04BC3">
            <w:pPr>
              <w:pStyle w:val="Level1"/>
              <w:tabs>
                <w:tab w:val="left" w:pos="-1440"/>
              </w:tabs>
              <w:spacing w:after="58"/>
              <w:jc w:val="center"/>
            </w:pPr>
            <w:r w:rsidRPr="008A2C35">
              <w:t xml:space="preserve"> </w:t>
            </w:r>
            <w:r w:rsidR="00935661" w:rsidRPr="00255F7F">
              <w:rPr>
                <w:rFonts w:ascii="Wingdings" w:hAnsi="Wingdings"/>
                <w:b/>
                <w:bCs/>
                <w:highlight w:val="red"/>
              </w:rPr>
              <w:t></w:t>
            </w:r>
            <w:r w:rsidR="006E0EAF" w:rsidRPr="00255F7F">
              <w:rPr>
                <w:b/>
                <w:bCs/>
                <w:highlight w:val="red"/>
              </w:rPr>
              <w:t xml:space="preserve">  </w:t>
            </w:r>
            <w:r w:rsidRPr="00255F7F">
              <w:rPr>
                <w:highlight w:val="red"/>
              </w:rPr>
              <w:t>L</w:t>
            </w:r>
            <w:r w:rsidRPr="008A2C35">
              <w:t xml:space="preserve"> </w:t>
            </w:r>
          </w:p>
        </w:tc>
        <w:tc>
          <w:tcPr>
            <w:tcW w:w="1148" w:type="dxa"/>
            <w:tcBorders>
              <w:top w:val="single" w:sz="7" w:space="0" w:color="000000"/>
              <w:left w:val="single" w:sz="7" w:space="0" w:color="000000"/>
              <w:bottom w:val="single" w:sz="7" w:space="0" w:color="000000"/>
              <w:right w:val="single" w:sz="7" w:space="0" w:color="000000"/>
            </w:tcBorders>
            <w:shd w:val="pct10" w:color="000000" w:fill="FFFFFF"/>
          </w:tcPr>
          <w:p w14:paraId="596C1276" w14:textId="77777777" w:rsidR="00D04BC3" w:rsidRPr="008A2C35" w:rsidRDefault="00D04BC3">
            <w:pPr>
              <w:spacing w:line="120" w:lineRule="exact"/>
            </w:pPr>
          </w:p>
          <w:p w14:paraId="220D2C09" w14:textId="73742314" w:rsidR="00D04BC3" w:rsidRPr="008A2C35" w:rsidRDefault="00D04BC3">
            <w:pPr>
              <w:pStyle w:val="Level1"/>
              <w:tabs>
                <w:tab w:val="left" w:pos="-1440"/>
              </w:tabs>
              <w:spacing w:after="58"/>
              <w:jc w:val="center"/>
            </w:pPr>
            <w:r w:rsidRPr="008A2C35">
              <w:t xml:space="preserve"> </w:t>
            </w:r>
            <w:r w:rsidR="00935661" w:rsidRPr="00935661">
              <w:rPr>
                <w:rFonts w:ascii="Wingdings" w:hAnsi="Wingdings"/>
                <w:b/>
                <w:bCs/>
              </w:rPr>
              <w:t></w:t>
            </w:r>
            <w:r w:rsidR="006E0EAF" w:rsidRPr="008A2C35">
              <w:rPr>
                <w:b/>
                <w:bCs/>
              </w:rPr>
              <w:t xml:space="preserve">  </w:t>
            </w:r>
            <w:r w:rsidRPr="008A2C35">
              <w:t>S</w:t>
            </w:r>
          </w:p>
        </w:tc>
      </w:tr>
      <w:tr w:rsidR="00762855" w:rsidRPr="008A2C35" w14:paraId="03288C6B" w14:textId="77777777" w:rsidTr="006E0EAF">
        <w:trPr>
          <w:trHeight w:val="1369"/>
          <w:jc w:val="center"/>
        </w:trPr>
        <w:tc>
          <w:tcPr>
            <w:tcW w:w="9359" w:type="dxa"/>
            <w:gridSpan w:val="6"/>
            <w:tcBorders>
              <w:top w:val="single" w:sz="7" w:space="0" w:color="000000"/>
              <w:left w:val="single" w:sz="7" w:space="0" w:color="000000"/>
              <w:bottom w:val="single" w:sz="7" w:space="0" w:color="000000"/>
              <w:right w:val="single" w:sz="7" w:space="0" w:color="000000"/>
            </w:tcBorders>
          </w:tcPr>
          <w:p w14:paraId="4FEAAD08" w14:textId="77777777" w:rsidR="00D04BC3" w:rsidRPr="008A2C35" w:rsidRDefault="00D04BC3"/>
          <w:p w14:paraId="78FCE5BE" w14:textId="4B7B3448" w:rsidR="00D04BC3" w:rsidRPr="00ED4148" w:rsidRDefault="00ED4148" w:rsidP="00ED4148">
            <w:pPr>
              <w:rPr>
                <w:rFonts w:eastAsia="宋体"/>
                <w:lang w:eastAsia="zh-CN"/>
              </w:rPr>
            </w:pPr>
            <w:r w:rsidRPr="00ED4148">
              <w:rPr>
                <w:rFonts w:eastAsia="宋体" w:hint="eastAsia"/>
                <w:lang w:eastAsia="zh-CN"/>
              </w:rPr>
              <w:t>1.</w:t>
            </w:r>
            <w:r>
              <w:rPr>
                <w:rFonts w:eastAsia="宋体" w:hint="eastAsia"/>
                <w:lang w:eastAsia="zh-CN"/>
              </w:rPr>
              <w:t xml:space="preserve"> </w:t>
            </w:r>
            <w:r w:rsidR="00EE0EB8">
              <w:rPr>
                <w:rFonts w:eastAsia="宋体"/>
                <w:lang w:eastAsia="zh-CN"/>
              </w:rPr>
              <w:t xml:space="preserve">Ask students to listen carefully about the video for the first time, taking notes and </w:t>
            </w:r>
            <w:r w:rsidR="004208A8">
              <w:rPr>
                <w:rFonts w:eastAsia="宋体"/>
                <w:lang w:eastAsia="zh-CN"/>
              </w:rPr>
              <w:t xml:space="preserve">trying their best to </w:t>
            </w:r>
            <w:r w:rsidR="00EE0EB8">
              <w:rPr>
                <w:rFonts w:eastAsia="宋体"/>
                <w:lang w:eastAsia="zh-CN"/>
              </w:rPr>
              <w:t>recall</w:t>
            </w:r>
            <w:r w:rsidR="004208A8">
              <w:rPr>
                <w:rFonts w:eastAsia="宋体"/>
                <w:lang w:eastAsia="zh-CN"/>
              </w:rPr>
              <w:t xml:space="preserve"> </w:t>
            </w:r>
            <w:r w:rsidR="00EE0EB8">
              <w:rPr>
                <w:rFonts w:eastAsia="宋体"/>
                <w:lang w:eastAsia="zh-CN"/>
              </w:rPr>
              <w:t>important skills the lecture mentioned</w:t>
            </w:r>
            <w:r w:rsidR="00134BCD">
              <w:rPr>
                <w:rFonts w:eastAsia="宋体"/>
                <w:lang w:eastAsia="zh-CN"/>
              </w:rPr>
              <w:t xml:space="preserve"> as “top-down” process</w:t>
            </w:r>
            <w:r w:rsidR="00EE0EB8">
              <w:rPr>
                <w:rFonts w:eastAsia="宋体"/>
                <w:lang w:eastAsia="zh-CN"/>
              </w:rPr>
              <w:t xml:space="preserve">. </w:t>
            </w:r>
            <w:r w:rsidR="004208A8">
              <w:rPr>
                <w:rFonts w:eastAsia="宋体"/>
                <w:lang w:eastAsia="zh-CN"/>
              </w:rPr>
              <w:t>Then divide them to work in pairs</w:t>
            </w:r>
            <w:r w:rsidR="00AD789D">
              <w:rPr>
                <w:rFonts w:eastAsia="宋体"/>
                <w:lang w:eastAsia="zh-CN"/>
              </w:rPr>
              <w:t xml:space="preserve"> to check and help each other to f</w:t>
            </w:r>
            <w:r w:rsidR="00AD789D" w:rsidRPr="00AD789D">
              <w:rPr>
                <w:rFonts w:eastAsia="宋体"/>
                <w:lang w:eastAsia="zh-CN"/>
              </w:rPr>
              <w:t>urther supplementary content</w:t>
            </w:r>
            <w:r w:rsidR="00AD789D">
              <w:rPr>
                <w:rFonts w:eastAsia="宋体"/>
                <w:lang w:eastAsia="zh-CN"/>
              </w:rPr>
              <w:t>.</w:t>
            </w:r>
          </w:p>
          <w:p w14:paraId="1906A210" w14:textId="77777777" w:rsidR="00D04BC3" w:rsidRPr="008A2C35" w:rsidRDefault="00D04BC3"/>
          <w:p w14:paraId="555DC7FD" w14:textId="66DD4C23" w:rsidR="002B00DB" w:rsidRPr="002B00DB" w:rsidRDefault="002B00DB">
            <w:pPr>
              <w:rPr>
                <w:rFonts w:eastAsia="宋体"/>
                <w:lang w:eastAsia="zh-CN"/>
              </w:rPr>
            </w:pPr>
            <w:r>
              <w:rPr>
                <w:rFonts w:eastAsia="宋体" w:hint="eastAsia"/>
                <w:lang w:eastAsia="zh-CN"/>
              </w:rPr>
              <w:t>2</w:t>
            </w:r>
            <w:r>
              <w:rPr>
                <w:rFonts w:eastAsia="宋体"/>
                <w:lang w:eastAsia="zh-CN"/>
              </w:rPr>
              <w:t>. After the talk from two partners, then let students to focus on the five main opinions about skills. The first time let them listen and write down the topic of five skills and give them the right answer as model on the board to check, and the second time let them to fulfill the content of each topic.</w:t>
            </w:r>
          </w:p>
          <w:p w14:paraId="170DB013" w14:textId="77777777" w:rsidR="00D04BC3" w:rsidRPr="008A2C35" w:rsidRDefault="00D04BC3">
            <w:pPr>
              <w:spacing w:after="58"/>
            </w:pPr>
          </w:p>
        </w:tc>
      </w:tr>
      <w:tr w:rsidR="00762855" w:rsidRPr="008A2C35" w14:paraId="751CACEF" w14:textId="77777777" w:rsidTr="006E0EAF">
        <w:trPr>
          <w:jc w:val="center"/>
        </w:trPr>
        <w:tc>
          <w:tcPr>
            <w:tcW w:w="4770" w:type="dxa"/>
            <w:gridSpan w:val="2"/>
            <w:tcBorders>
              <w:top w:val="single" w:sz="7" w:space="0" w:color="000000"/>
              <w:left w:val="single" w:sz="7" w:space="0" w:color="000000"/>
              <w:bottom w:val="single" w:sz="7" w:space="0" w:color="000000"/>
              <w:right w:val="single" w:sz="7" w:space="0" w:color="000000"/>
            </w:tcBorders>
            <w:shd w:val="pct10" w:color="000000" w:fill="FFFFFF"/>
          </w:tcPr>
          <w:p w14:paraId="459F8B3C" w14:textId="77777777" w:rsidR="00D04BC3" w:rsidRPr="008A2C35" w:rsidRDefault="00D04BC3">
            <w:pPr>
              <w:spacing w:line="120" w:lineRule="exact"/>
            </w:pPr>
          </w:p>
          <w:p w14:paraId="14AD56A4" w14:textId="77777777" w:rsidR="00D04BC3" w:rsidRPr="008A2C35" w:rsidRDefault="00762855">
            <w:pPr>
              <w:spacing w:after="58"/>
              <w:jc w:val="center"/>
            </w:pPr>
            <w:r w:rsidRPr="008A2C35">
              <w:rPr>
                <w:b/>
                <w:bCs/>
              </w:rPr>
              <w:t xml:space="preserve">Guided </w:t>
            </w:r>
            <w:r w:rsidR="00D04BC3" w:rsidRPr="008A2C35">
              <w:rPr>
                <w:b/>
                <w:bCs/>
              </w:rPr>
              <w:t>Practice</w:t>
            </w:r>
          </w:p>
        </w:tc>
        <w:tc>
          <w:tcPr>
            <w:tcW w:w="1147" w:type="dxa"/>
            <w:tcBorders>
              <w:top w:val="single" w:sz="7" w:space="0" w:color="000000"/>
              <w:left w:val="single" w:sz="7" w:space="0" w:color="000000"/>
              <w:bottom w:val="single" w:sz="7" w:space="0" w:color="000000"/>
              <w:right w:val="single" w:sz="7" w:space="0" w:color="000000"/>
            </w:tcBorders>
            <w:shd w:val="pct10" w:color="000000" w:fill="FFFFFF"/>
          </w:tcPr>
          <w:p w14:paraId="58E193E3" w14:textId="77777777" w:rsidR="00D04BC3" w:rsidRPr="008A2C35" w:rsidRDefault="00D04BC3">
            <w:pPr>
              <w:spacing w:line="120" w:lineRule="exact"/>
            </w:pPr>
          </w:p>
          <w:p w14:paraId="60F36226" w14:textId="4F7E9A8C" w:rsidR="00D04BC3" w:rsidRPr="008A2C35" w:rsidRDefault="00D04BC3">
            <w:pPr>
              <w:tabs>
                <w:tab w:val="left" w:pos="-1440"/>
              </w:tabs>
              <w:spacing w:after="58"/>
              <w:ind w:left="720" w:hanging="720"/>
              <w:jc w:val="center"/>
            </w:pPr>
            <w:r w:rsidRPr="008A2C35">
              <w:t xml:space="preserve"> </w:t>
            </w:r>
            <w:r w:rsidR="00935661" w:rsidRPr="00ED4148">
              <w:rPr>
                <w:rFonts w:ascii="Wingdings" w:hAnsi="Wingdings"/>
                <w:b/>
                <w:bCs/>
                <w:highlight w:val="red"/>
              </w:rPr>
              <w:t></w:t>
            </w:r>
            <w:r w:rsidR="006E0EAF" w:rsidRPr="00ED4148">
              <w:rPr>
                <w:b/>
                <w:bCs/>
                <w:highlight w:val="red"/>
              </w:rPr>
              <w:t xml:space="preserve">  </w:t>
            </w:r>
            <w:r w:rsidR="006E0EAF" w:rsidRPr="00ED4148">
              <w:rPr>
                <w:highlight w:val="red"/>
              </w:rPr>
              <w:t>R</w:t>
            </w:r>
          </w:p>
        </w:tc>
        <w:tc>
          <w:tcPr>
            <w:tcW w:w="1147" w:type="dxa"/>
            <w:tcBorders>
              <w:top w:val="single" w:sz="7" w:space="0" w:color="000000"/>
              <w:left w:val="single" w:sz="7" w:space="0" w:color="000000"/>
              <w:bottom w:val="single" w:sz="7" w:space="0" w:color="000000"/>
              <w:right w:val="single" w:sz="7" w:space="0" w:color="000000"/>
            </w:tcBorders>
            <w:shd w:val="pct10" w:color="000000" w:fill="FFFFFF"/>
          </w:tcPr>
          <w:p w14:paraId="74094137" w14:textId="77777777" w:rsidR="00D04BC3" w:rsidRPr="008A2C35" w:rsidRDefault="00D04BC3">
            <w:pPr>
              <w:spacing w:line="120" w:lineRule="exact"/>
            </w:pPr>
          </w:p>
          <w:p w14:paraId="2217CD06" w14:textId="438CB800" w:rsidR="00D04BC3" w:rsidRPr="008A2C35" w:rsidRDefault="00D04BC3">
            <w:pPr>
              <w:tabs>
                <w:tab w:val="left" w:pos="-1440"/>
              </w:tabs>
              <w:spacing w:after="58"/>
              <w:ind w:left="720" w:hanging="720"/>
              <w:jc w:val="center"/>
            </w:pPr>
            <w:r w:rsidRPr="008A2C35">
              <w:t xml:space="preserve"> </w:t>
            </w:r>
            <w:r w:rsidR="00935661" w:rsidRPr="00942BD2">
              <w:rPr>
                <w:rFonts w:ascii="Wingdings" w:hAnsi="Wingdings"/>
                <w:b/>
                <w:bCs/>
                <w:highlight w:val="red"/>
              </w:rPr>
              <w:t></w:t>
            </w:r>
            <w:r w:rsidR="006E0EAF" w:rsidRPr="00942BD2">
              <w:rPr>
                <w:b/>
                <w:bCs/>
                <w:highlight w:val="red"/>
              </w:rPr>
              <w:t xml:space="preserve">  </w:t>
            </w:r>
            <w:r w:rsidR="006E0EAF" w:rsidRPr="00942BD2">
              <w:rPr>
                <w:highlight w:val="red"/>
              </w:rPr>
              <w:t>W</w:t>
            </w:r>
          </w:p>
        </w:tc>
        <w:tc>
          <w:tcPr>
            <w:tcW w:w="1147" w:type="dxa"/>
            <w:tcBorders>
              <w:top w:val="single" w:sz="7" w:space="0" w:color="000000"/>
              <w:left w:val="single" w:sz="7" w:space="0" w:color="000000"/>
              <w:bottom w:val="single" w:sz="7" w:space="0" w:color="000000"/>
              <w:right w:val="single" w:sz="7" w:space="0" w:color="000000"/>
            </w:tcBorders>
            <w:shd w:val="pct10" w:color="000000" w:fill="FFFFFF"/>
          </w:tcPr>
          <w:p w14:paraId="06212458" w14:textId="77777777" w:rsidR="00D04BC3" w:rsidRPr="008A2C35" w:rsidRDefault="00D04BC3">
            <w:pPr>
              <w:spacing w:line="120" w:lineRule="exact"/>
            </w:pPr>
          </w:p>
          <w:p w14:paraId="407BEA2F" w14:textId="0EA41CC9" w:rsidR="00D04BC3" w:rsidRPr="008A2C35" w:rsidRDefault="00D04BC3">
            <w:pPr>
              <w:tabs>
                <w:tab w:val="left" w:pos="-1440"/>
              </w:tabs>
              <w:spacing w:after="58"/>
              <w:ind w:left="720" w:hanging="720"/>
              <w:jc w:val="center"/>
            </w:pPr>
            <w:r w:rsidRPr="008A2C35">
              <w:t xml:space="preserve"> </w:t>
            </w:r>
            <w:r w:rsidR="00935661" w:rsidRPr="00ED4148">
              <w:rPr>
                <w:rFonts w:ascii="Wingdings" w:hAnsi="Wingdings"/>
                <w:b/>
                <w:bCs/>
                <w:highlight w:val="red"/>
              </w:rPr>
              <w:t></w:t>
            </w:r>
            <w:r w:rsidR="006E0EAF" w:rsidRPr="00ED4148">
              <w:rPr>
                <w:b/>
                <w:bCs/>
                <w:highlight w:val="red"/>
              </w:rPr>
              <w:t xml:space="preserve">  </w:t>
            </w:r>
            <w:r w:rsidRPr="00ED4148">
              <w:rPr>
                <w:highlight w:val="red"/>
              </w:rPr>
              <w:t>L</w:t>
            </w:r>
            <w:r w:rsidRPr="008A2C35">
              <w:t xml:space="preserve"> </w:t>
            </w:r>
          </w:p>
        </w:tc>
        <w:tc>
          <w:tcPr>
            <w:tcW w:w="1148" w:type="dxa"/>
            <w:tcBorders>
              <w:top w:val="single" w:sz="7" w:space="0" w:color="000000"/>
              <w:left w:val="single" w:sz="7" w:space="0" w:color="000000"/>
              <w:bottom w:val="single" w:sz="7" w:space="0" w:color="000000"/>
              <w:right w:val="single" w:sz="7" w:space="0" w:color="000000"/>
            </w:tcBorders>
            <w:shd w:val="pct10" w:color="000000" w:fill="FFFFFF"/>
          </w:tcPr>
          <w:p w14:paraId="6CD3D8F9" w14:textId="77777777" w:rsidR="00D04BC3" w:rsidRPr="008A2C35" w:rsidRDefault="00D04BC3">
            <w:pPr>
              <w:spacing w:line="120" w:lineRule="exact"/>
            </w:pPr>
          </w:p>
          <w:p w14:paraId="1637C8BD" w14:textId="62A7A58E" w:rsidR="00D04BC3" w:rsidRPr="008A2C35" w:rsidRDefault="00D04BC3">
            <w:pPr>
              <w:tabs>
                <w:tab w:val="left" w:pos="-1440"/>
              </w:tabs>
              <w:spacing w:after="58"/>
              <w:ind w:left="720" w:hanging="720"/>
              <w:jc w:val="center"/>
            </w:pPr>
            <w:r w:rsidRPr="008A2C35">
              <w:t xml:space="preserve"> </w:t>
            </w:r>
            <w:r w:rsidR="00935661" w:rsidRPr="00942BD2">
              <w:rPr>
                <w:rFonts w:ascii="Wingdings" w:hAnsi="Wingdings"/>
                <w:b/>
                <w:bCs/>
                <w:highlight w:val="red"/>
              </w:rPr>
              <w:t></w:t>
            </w:r>
            <w:r w:rsidR="006E0EAF" w:rsidRPr="00942BD2">
              <w:rPr>
                <w:b/>
                <w:bCs/>
                <w:highlight w:val="red"/>
              </w:rPr>
              <w:t xml:space="preserve">  </w:t>
            </w:r>
            <w:r w:rsidRPr="00942BD2">
              <w:rPr>
                <w:highlight w:val="red"/>
              </w:rPr>
              <w:t>S</w:t>
            </w:r>
          </w:p>
        </w:tc>
      </w:tr>
      <w:tr w:rsidR="00762855" w:rsidRPr="008A2C35" w14:paraId="214405CE" w14:textId="77777777" w:rsidTr="006E0EAF">
        <w:trPr>
          <w:trHeight w:val="1081"/>
          <w:jc w:val="center"/>
        </w:trPr>
        <w:tc>
          <w:tcPr>
            <w:tcW w:w="9359" w:type="dxa"/>
            <w:gridSpan w:val="6"/>
            <w:tcBorders>
              <w:top w:val="single" w:sz="7" w:space="0" w:color="000000"/>
              <w:left w:val="single" w:sz="7" w:space="0" w:color="000000"/>
              <w:right w:val="single" w:sz="7" w:space="0" w:color="000000"/>
            </w:tcBorders>
          </w:tcPr>
          <w:p w14:paraId="68234874" w14:textId="77777777" w:rsidR="00762855" w:rsidRPr="008A2C35" w:rsidRDefault="00762855" w:rsidP="008A2C35"/>
          <w:p w14:paraId="2C9F7F41" w14:textId="0F75FC94" w:rsidR="00762855" w:rsidRPr="002B00DB" w:rsidRDefault="002B00DB" w:rsidP="0095122B">
            <w:pPr>
              <w:rPr>
                <w:rFonts w:eastAsia="宋体"/>
                <w:lang w:eastAsia="zh-CN"/>
              </w:rPr>
            </w:pPr>
            <w:r w:rsidRPr="002B00DB">
              <w:rPr>
                <w:rFonts w:eastAsia="宋体" w:hint="eastAsia"/>
                <w:lang w:eastAsia="zh-CN"/>
              </w:rPr>
              <w:t>1.</w:t>
            </w:r>
            <w:r>
              <w:rPr>
                <w:rFonts w:eastAsia="宋体" w:hint="eastAsia"/>
                <w:lang w:eastAsia="zh-CN"/>
              </w:rPr>
              <w:t xml:space="preserve"> </w:t>
            </w:r>
            <w:r w:rsidRPr="002B00DB">
              <w:rPr>
                <w:rFonts w:eastAsia="宋体" w:hint="eastAsia"/>
                <w:lang w:eastAsia="zh-CN"/>
              </w:rPr>
              <w:t>A</w:t>
            </w:r>
            <w:r w:rsidRPr="002B00DB">
              <w:rPr>
                <w:rFonts w:eastAsia="宋体"/>
                <w:lang w:eastAsia="zh-CN"/>
              </w:rPr>
              <w:t xml:space="preserve">fter </w:t>
            </w:r>
            <w:r>
              <w:rPr>
                <w:rFonts w:eastAsia="宋体"/>
                <w:lang w:eastAsia="zh-CN"/>
              </w:rPr>
              <w:t>the students finish three times of listening, divide them into five groups, encourage every student to come to the front an</w:t>
            </w:r>
            <w:r w:rsidR="00FF0AB8">
              <w:rPr>
                <w:rFonts w:eastAsia="宋体"/>
                <w:lang w:eastAsia="zh-CN"/>
              </w:rPr>
              <w:t>d</w:t>
            </w:r>
            <w:r>
              <w:rPr>
                <w:rFonts w:eastAsia="宋体"/>
                <w:lang w:eastAsia="zh-CN"/>
              </w:rPr>
              <w:t xml:space="preserve"> </w:t>
            </w:r>
            <w:r w:rsidR="0095122B">
              <w:rPr>
                <w:rFonts w:eastAsia="宋体"/>
                <w:lang w:eastAsia="zh-CN"/>
              </w:rPr>
              <w:t>w</w:t>
            </w:r>
            <w:r w:rsidR="0095122B" w:rsidRPr="0095122B">
              <w:rPr>
                <w:rFonts w:eastAsia="宋体"/>
                <w:lang w:eastAsia="zh-CN"/>
              </w:rPr>
              <w:t>rite down the explanation of the corresponding skills they heard</w:t>
            </w:r>
            <w:r w:rsidR="00134BCD">
              <w:rPr>
                <w:rFonts w:eastAsia="宋体"/>
                <w:lang w:eastAsia="zh-CN"/>
              </w:rPr>
              <w:t xml:space="preserve"> as “bottom- up” process</w:t>
            </w:r>
            <w:bookmarkStart w:id="0" w:name="_GoBack"/>
            <w:bookmarkEnd w:id="0"/>
            <w:r w:rsidR="0095122B">
              <w:rPr>
                <w:rFonts w:eastAsia="宋体"/>
                <w:lang w:eastAsia="zh-CN"/>
              </w:rPr>
              <w:t>. It’s better to</w:t>
            </w:r>
            <w:r w:rsidR="0095122B">
              <w:t xml:space="preserve"> a</w:t>
            </w:r>
            <w:r w:rsidR="0095122B" w:rsidRPr="0095122B">
              <w:rPr>
                <w:rFonts w:eastAsia="宋体"/>
                <w:lang w:eastAsia="zh-CN"/>
              </w:rPr>
              <w:t>dd something not mentioned by other students</w:t>
            </w:r>
            <w:r w:rsidR="0095122B">
              <w:rPr>
                <w:rFonts w:eastAsia="宋体"/>
                <w:lang w:eastAsia="zh-CN"/>
              </w:rPr>
              <w:t>.</w:t>
            </w:r>
            <w:r w:rsidR="00FF0AB8">
              <w:rPr>
                <w:rFonts w:eastAsia="宋体"/>
                <w:lang w:eastAsia="zh-CN"/>
              </w:rPr>
              <w:t xml:space="preserve"> (10 minutes)</w:t>
            </w:r>
          </w:p>
          <w:p w14:paraId="7DE1B6C7" w14:textId="77777777" w:rsidR="00762855" w:rsidRPr="008A2C35" w:rsidRDefault="00762855" w:rsidP="008A2C35"/>
          <w:p w14:paraId="572DEC26" w14:textId="48ACCD91" w:rsidR="006E0EAF" w:rsidRPr="0095122B" w:rsidRDefault="0095122B" w:rsidP="008A2C35">
            <w:pPr>
              <w:rPr>
                <w:rFonts w:eastAsia="宋体"/>
                <w:lang w:eastAsia="zh-CN"/>
              </w:rPr>
            </w:pPr>
            <w:r>
              <w:rPr>
                <w:rFonts w:eastAsia="宋体" w:hint="eastAsia"/>
                <w:lang w:eastAsia="zh-CN"/>
              </w:rPr>
              <w:t>2</w:t>
            </w:r>
            <w:r>
              <w:rPr>
                <w:rFonts w:eastAsia="宋体"/>
                <w:lang w:eastAsia="zh-CN"/>
              </w:rPr>
              <w:t>.</w:t>
            </w:r>
            <w:r w:rsidR="00FF0AB8">
              <w:rPr>
                <w:rFonts w:eastAsia="宋体"/>
                <w:lang w:eastAsia="zh-CN"/>
              </w:rPr>
              <w:t xml:space="preserve"> Talk with all the students about contents written on the board, check with them one by one. Give every group a score based on their answers as an assessment. </w:t>
            </w:r>
          </w:p>
          <w:p w14:paraId="17C95163" w14:textId="77777777" w:rsidR="00762855" w:rsidRPr="008A2C35" w:rsidRDefault="00762855" w:rsidP="00B26637">
            <w:pPr>
              <w:spacing w:after="58"/>
            </w:pPr>
          </w:p>
        </w:tc>
      </w:tr>
      <w:tr w:rsidR="00762855" w:rsidRPr="008A2C35" w14:paraId="72129223" w14:textId="77777777" w:rsidTr="006E0EAF">
        <w:trPr>
          <w:jc w:val="center"/>
        </w:trPr>
        <w:tc>
          <w:tcPr>
            <w:tcW w:w="4770" w:type="dxa"/>
            <w:gridSpan w:val="2"/>
            <w:tcBorders>
              <w:top w:val="single" w:sz="7" w:space="0" w:color="000000"/>
              <w:left w:val="single" w:sz="7" w:space="0" w:color="000000"/>
              <w:bottom w:val="single" w:sz="7" w:space="0" w:color="000000"/>
              <w:right w:val="single" w:sz="7" w:space="0" w:color="000000"/>
            </w:tcBorders>
            <w:shd w:val="pct10" w:color="000000" w:fill="FFFFFF"/>
          </w:tcPr>
          <w:p w14:paraId="499F6436" w14:textId="77777777" w:rsidR="00D04BC3" w:rsidRPr="008A2C35" w:rsidRDefault="00D04BC3">
            <w:pPr>
              <w:spacing w:line="120" w:lineRule="exact"/>
            </w:pPr>
          </w:p>
          <w:p w14:paraId="02D44430" w14:textId="77777777" w:rsidR="00D04BC3" w:rsidRPr="008A2C35" w:rsidRDefault="00762855">
            <w:pPr>
              <w:spacing w:after="58"/>
              <w:jc w:val="center"/>
            </w:pPr>
            <w:r w:rsidRPr="008A2C35">
              <w:rPr>
                <w:b/>
                <w:bCs/>
              </w:rPr>
              <w:lastRenderedPageBreak/>
              <w:t xml:space="preserve">Independent </w:t>
            </w:r>
            <w:r w:rsidR="00D04BC3" w:rsidRPr="008A2C35">
              <w:rPr>
                <w:b/>
                <w:bCs/>
              </w:rPr>
              <w:t>Practice</w:t>
            </w:r>
          </w:p>
        </w:tc>
        <w:tc>
          <w:tcPr>
            <w:tcW w:w="1147" w:type="dxa"/>
            <w:tcBorders>
              <w:top w:val="single" w:sz="7" w:space="0" w:color="000000"/>
              <w:left w:val="single" w:sz="7" w:space="0" w:color="000000"/>
              <w:bottom w:val="single" w:sz="7" w:space="0" w:color="000000"/>
              <w:right w:val="single" w:sz="7" w:space="0" w:color="000000"/>
            </w:tcBorders>
            <w:shd w:val="pct10" w:color="000000" w:fill="FFFFFF"/>
          </w:tcPr>
          <w:p w14:paraId="24488D60" w14:textId="77777777" w:rsidR="00D04BC3" w:rsidRPr="008A2C35" w:rsidRDefault="00D04BC3">
            <w:pPr>
              <w:spacing w:line="120" w:lineRule="exact"/>
            </w:pPr>
          </w:p>
          <w:p w14:paraId="0E646E9A" w14:textId="5DE6053E" w:rsidR="00D04BC3" w:rsidRPr="008A2C35" w:rsidRDefault="00D04BC3">
            <w:pPr>
              <w:tabs>
                <w:tab w:val="left" w:pos="-1440"/>
              </w:tabs>
              <w:spacing w:after="58"/>
              <w:ind w:left="720" w:hanging="720"/>
              <w:jc w:val="center"/>
            </w:pPr>
            <w:r w:rsidRPr="008A2C35">
              <w:lastRenderedPageBreak/>
              <w:t xml:space="preserve"> </w:t>
            </w:r>
            <w:r w:rsidR="00935661" w:rsidRPr="00935661">
              <w:rPr>
                <w:rFonts w:ascii="Wingdings" w:hAnsi="Wingdings"/>
                <w:b/>
                <w:bCs/>
              </w:rPr>
              <w:t></w:t>
            </w:r>
            <w:r w:rsidR="006E0EAF" w:rsidRPr="008A2C35">
              <w:rPr>
                <w:b/>
                <w:bCs/>
              </w:rPr>
              <w:t xml:space="preserve">  </w:t>
            </w:r>
            <w:r w:rsidR="006E0EAF" w:rsidRPr="008A2C35">
              <w:t>R</w:t>
            </w:r>
          </w:p>
        </w:tc>
        <w:tc>
          <w:tcPr>
            <w:tcW w:w="1147" w:type="dxa"/>
            <w:tcBorders>
              <w:top w:val="single" w:sz="7" w:space="0" w:color="000000"/>
              <w:left w:val="single" w:sz="7" w:space="0" w:color="000000"/>
              <w:bottom w:val="single" w:sz="7" w:space="0" w:color="000000"/>
              <w:right w:val="single" w:sz="7" w:space="0" w:color="000000"/>
            </w:tcBorders>
            <w:shd w:val="pct10" w:color="000000" w:fill="FFFFFF"/>
          </w:tcPr>
          <w:p w14:paraId="3DF3C271" w14:textId="77777777" w:rsidR="00D04BC3" w:rsidRPr="008A2C35" w:rsidRDefault="00D04BC3">
            <w:pPr>
              <w:spacing w:line="120" w:lineRule="exact"/>
            </w:pPr>
          </w:p>
          <w:p w14:paraId="4B77413E" w14:textId="01C5E297" w:rsidR="00D04BC3" w:rsidRPr="008A2C35" w:rsidRDefault="00D04BC3">
            <w:pPr>
              <w:tabs>
                <w:tab w:val="left" w:pos="-1440"/>
              </w:tabs>
              <w:spacing w:after="58"/>
              <w:ind w:left="720" w:hanging="720"/>
              <w:jc w:val="center"/>
            </w:pPr>
            <w:r w:rsidRPr="008A2C35">
              <w:lastRenderedPageBreak/>
              <w:t xml:space="preserve"> </w:t>
            </w:r>
            <w:r w:rsidR="00935661" w:rsidRPr="00942BD2">
              <w:rPr>
                <w:rFonts w:ascii="Wingdings" w:hAnsi="Wingdings"/>
                <w:b/>
                <w:bCs/>
                <w:highlight w:val="red"/>
              </w:rPr>
              <w:t></w:t>
            </w:r>
            <w:r w:rsidR="006E0EAF" w:rsidRPr="00942BD2">
              <w:rPr>
                <w:b/>
                <w:bCs/>
                <w:highlight w:val="red"/>
              </w:rPr>
              <w:t xml:space="preserve">  </w:t>
            </w:r>
            <w:r w:rsidR="006E0EAF" w:rsidRPr="00942BD2">
              <w:rPr>
                <w:highlight w:val="red"/>
              </w:rPr>
              <w:t>W</w:t>
            </w:r>
          </w:p>
        </w:tc>
        <w:tc>
          <w:tcPr>
            <w:tcW w:w="1147" w:type="dxa"/>
            <w:tcBorders>
              <w:top w:val="single" w:sz="7" w:space="0" w:color="000000"/>
              <w:left w:val="single" w:sz="7" w:space="0" w:color="000000"/>
              <w:bottom w:val="single" w:sz="7" w:space="0" w:color="000000"/>
              <w:right w:val="single" w:sz="7" w:space="0" w:color="000000"/>
            </w:tcBorders>
            <w:shd w:val="pct10" w:color="000000" w:fill="FFFFFF"/>
          </w:tcPr>
          <w:p w14:paraId="390EB959" w14:textId="77777777" w:rsidR="00D04BC3" w:rsidRPr="008A2C35" w:rsidRDefault="00D04BC3">
            <w:pPr>
              <w:spacing w:line="120" w:lineRule="exact"/>
            </w:pPr>
          </w:p>
          <w:p w14:paraId="04E94C4C" w14:textId="502C5E37" w:rsidR="00D04BC3" w:rsidRPr="008A2C35" w:rsidRDefault="00D04BC3">
            <w:pPr>
              <w:tabs>
                <w:tab w:val="left" w:pos="-1440"/>
              </w:tabs>
              <w:spacing w:after="58"/>
              <w:ind w:left="720" w:hanging="720"/>
              <w:jc w:val="center"/>
            </w:pPr>
            <w:r w:rsidRPr="008A2C35">
              <w:lastRenderedPageBreak/>
              <w:t xml:space="preserve"> </w:t>
            </w:r>
            <w:r w:rsidR="00935661" w:rsidRPr="00ED4148">
              <w:rPr>
                <w:rFonts w:ascii="Wingdings" w:hAnsi="Wingdings"/>
                <w:b/>
                <w:bCs/>
                <w:highlight w:val="red"/>
              </w:rPr>
              <w:t></w:t>
            </w:r>
            <w:r w:rsidR="006E0EAF" w:rsidRPr="00ED4148">
              <w:rPr>
                <w:b/>
                <w:bCs/>
                <w:highlight w:val="red"/>
              </w:rPr>
              <w:t xml:space="preserve">  </w:t>
            </w:r>
            <w:r w:rsidRPr="00ED4148">
              <w:rPr>
                <w:highlight w:val="red"/>
              </w:rPr>
              <w:t>L</w:t>
            </w:r>
            <w:r w:rsidRPr="008A2C35">
              <w:t xml:space="preserve"> </w:t>
            </w:r>
          </w:p>
        </w:tc>
        <w:tc>
          <w:tcPr>
            <w:tcW w:w="1148" w:type="dxa"/>
            <w:tcBorders>
              <w:top w:val="single" w:sz="7" w:space="0" w:color="000000"/>
              <w:left w:val="single" w:sz="7" w:space="0" w:color="000000"/>
              <w:bottom w:val="single" w:sz="7" w:space="0" w:color="000000"/>
              <w:right w:val="single" w:sz="7" w:space="0" w:color="000000"/>
            </w:tcBorders>
            <w:shd w:val="pct10" w:color="000000" w:fill="FFFFFF"/>
          </w:tcPr>
          <w:p w14:paraId="0520C599" w14:textId="77777777" w:rsidR="00D04BC3" w:rsidRPr="008A2C35" w:rsidRDefault="00D04BC3">
            <w:pPr>
              <w:spacing w:line="120" w:lineRule="exact"/>
            </w:pPr>
          </w:p>
          <w:p w14:paraId="554924B8" w14:textId="6B589D7E" w:rsidR="00D04BC3" w:rsidRPr="008A2C35" w:rsidRDefault="00D04BC3">
            <w:pPr>
              <w:tabs>
                <w:tab w:val="left" w:pos="-1440"/>
              </w:tabs>
              <w:spacing w:after="58"/>
              <w:ind w:left="720" w:hanging="720"/>
              <w:jc w:val="center"/>
            </w:pPr>
            <w:r w:rsidRPr="008A2C35">
              <w:lastRenderedPageBreak/>
              <w:t xml:space="preserve"> </w:t>
            </w:r>
            <w:r w:rsidR="00935661" w:rsidRPr="00935661">
              <w:rPr>
                <w:rFonts w:ascii="Wingdings" w:hAnsi="Wingdings"/>
                <w:b/>
                <w:bCs/>
              </w:rPr>
              <w:t></w:t>
            </w:r>
            <w:r w:rsidR="006E0EAF" w:rsidRPr="008A2C35">
              <w:rPr>
                <w:b/>
                <w:bCs/>
              </w:rPr>
              <w:t xml:space="preserve">  </w:t>
            </w:r>
            <w:r w:rsidRPr="008A2C35">
              <w:t>S</w:t>
            </w:r>
          </w:p>
        </w:tc>
      </w:tr>
      <w:tr w:rsidR="006E0EAF" w:rsidRPr="008A2C35" w14:paraId="339E84B2" w14:textId="77777777" w:rsidTr="006E0EAF">
        <w:trPr>
          <w:trHeight w:val="1180"/>
          <w:jc w:val="center"/>
        </w:trPr>
        <w:tc>
          <w:tcPr>
            <w:tcW w:w="9359" w:type="dxa"/>
            <w:gridSpan w:val="6"/>
            <w:tcBorders>
              <w:top w:val="single" w:sz="7" w:space="0" w:color="000000"/>
              <w:left w:val="single" w:sz="7" w:space="0" w:color="000000"/>
              <w:right w:val="single" w:sz="7" w:space="0" w:color="000000"/>
            </w:tcBorders>
          </w:tcPr>
          <w:p w14:paraId="4D7D4D1D" w14:textId="77777777" w:rsidR="006E0EAF" w:rsidRPr="008A2C35" w:rsidRDefault="006E0EAF" w:rsidP="008A2C35"/>
          <w:p w14:paraId="49C75622" w14:textId="73BA2059" w:rsidR="006E0EAF" w:rsidRDefault="00942BD2" w:rsidP="00942BD2">
            <w:r w:rsidRPr="00942BD2">
              <w:rPr>
                <w:rFonts w:eastAsia="宋体" w:hint="eastAsia"/>
                <w:lang w:eastAsia="zh-CN"/>
              </w:rPr>
              <w:t>1</w:t>
            </w:r>
            <w:r w:rsidRPr="00942BD2">
              <w:rPr>
                <w:rFonts w:eastAsia="宋体"/>
                <w:lang w:eastAsia="zh-CN"/>
              </w:rPr>
              <w:t>.</w:t>
            </w:r>
            <w:r>
              <w:t xml:space="preserve"> </w:t>
            </w:r>
            <w:r w:rsidRPr="00942BD2">
              <w:t>Distribute to students</w:t>
            </w:r>
            <w:r>
              <w:t xml:space="preserve"> about cloze of </w:t>
            </w:r>
            <w:r w:rsidRPr="00942BD2">
              <w:t>the full text subtitles in videos.</w:t>
            </w:r>
            <w:r>
              <w:t xml:space="preserve"> Give students twice time to listen and they have to fill in the blanks based on the memory of their listening and what we taught on the board. Check with the right answer.</w:t>
            </w:r>
          </w:p>
          <w:p w14:paraId="4677ECDE" w14:textId="01C6E847" w:rsidR="00942BD2" w:rsidRDefault="00942BD2" w:rsidP="00942BD2"/>
          <w:p w14:paraId="7F40356F" w14:textId="2A79B4C5" w:rsidR="006E0EAF" w:rsidRPr="008A2C35" w:rsidRDefault="00942BD2" w:rsidP="008A2C35">
            <w:r>
              <w:rPr>
                <w:rFonts w:eastAsia="宋体" w:hint="eastAsia"/>
                <w:lang w:eastAsia="zh-CN"/>
              </w:rPr>
              <w:t>2</w:t>
            </w:r>
            <w:r>
              <w:rPr>
                <w:rFonts w:eastAsia="宋体"/>
                <w:lang w:eastAsia="zh-CN"/>
              </w:rPr>
              <w:t xml:space="preserve">. Control the speed of the video, letting students understand the text of video better by the way of </w:t>
            </w:r>
            <w:r w:rsidRPr="00942BD2">
              <w:rPr>
                <w:rFonts w:eastAsia="宋体"/>
                <w:lang w:eastAsia="zh-CN"/>
              </w:rPr>
              <w:t>paus</w:t>
            </w:r>
            <w:r>
              <w:rPr>
                <w:rFonts w:eastAsia="宋体"/>
                <w:lang w:eastAsia="zh-CN"/>
              </w:rPr>
              <w:t>ing</w:t>
            </w:r>
            <w:r w:rsidRPr="00942BD2">
              <w:rPr>
                <w:rFonts w:eastAsia="宋体"/>
                <w:lang w:eastAsia="zh-CN"/>
              </w:rPr>
              <w:t xml:space="preserve">, </w:t>
            </w:r>
            <w:r>
              <w:rPr>
                <w:rFonts w:eastAsia="宋体"/>
                <w:lang w:eastAsia="zh-CN"/>
              </w:rPr>
              <w:t xml:space="preserve">repeating and </w:t>
            </w:r>
            <w:r w:rsidRPr="00942BD2">
              <w:rPr>
                <w:rFonts w:eastAsia="宋体"/>
                <w:lang w:eastAsia="zh-CN"/>
              </w:rPr>
              <w:t>go</w:t>
            </w:r>
            <w:r>
              <w:rPr>
                <w:rFonts w:eastAsia="宋体"/>
                <w:lang w:eastAsia="zh-CN"/>
              </w:rPr>
              <w:t>ing</w:t>
            </w:r>
            <w:r w:rsidRPr="00942BD2">
              <w:rPr>
                <w:rFonts w:eastAsia="宋体"/>
                <w:lang w:eastAsia="zh-CN"/>
              </w:rPr>
              <w:t xml:space="preserve"> back</w:t>
            </w:r>
            <w:r>
              <w:rPr>
                <w:rFonts w:eastAsia="宋体"/>
                <w:lang w:eastAsia="zh-CN"/>
              </w:rPr>
              <w:t>.</w:t>
            </w:r>
          </w:p>
          <w:p w14:paraId="5D4ED06B" w14:textId="77777777" w:rsidR="006E0EAF" w:rsidRPr="008A2C35" w:rsidRDefault="006E0EAF" w:rsidP="006E0EAF">
            <w:pPr>
              <w:spacing w:after="58"/>
            </w:pPr>
          </w:p>
        </w:tc>
      </w:tr>
      <w:tr w:rsidR="006E0EAF" w:rsidRPr="008A2C35" w14:paraId="3E62EC05" w14:textId="77777777" w:rsidTr="00207FC0">
        <w:trPr>
          <w:jc w:val="center"/>
        </w:trPr>
        <w:tc>
          <w:tcPr>
            <w:tcW w:w="4770" w:type="dxa"/>
            <w:gridSpan w:val="2"/>
            <w:tcBorders>
              <w:top w:val="single" w:sz="7" w:space="0" w:color="000000"/>
              <w:left w:val="single" w:sz="7" w:space="0" w:color="000000"/>
              <w:bottom w:val="single" w:sz="7" w:space="0" w:color="000000"/>
              <w:right w:val="single" w:sz="7" w:space="0" w:color="000000"/>
            </w:tcBorders>
            <w:shd w:val="pct10" w:color="000000" w:fill="FFFFFF"/>
          </w:tcPr>
          <w:p w14:paraId="635562C0" w14:textId="77777777" w:rsidR="006E0EAF" w:rsidRPr="008A2C35" w:rsidRDefault="006E0EAF" w:rsidP="00207FC0">
            <w:pPr>
              <w:spacing w:line="120" w:lineRule="exact"/>
            </w:pPr>
          </w:p>
          <w:p w14:paraId="5DBA4188" w14:textId="77777777" w:rsidR="006E0EAF" w:rsidRPr="008A2C35" w:rsidRDefault="006E0EAF" w:rsidP="00207FC0">
            <w:pPr>
              <w:spacing w:after="58"/>
              <w:jc w:val="center"/>
            </w:pPr>
            <w:r w:rsidRPr="008A2C35">
              <w:rPr>
                <w:b/>
                <w:bCs/>
              </w:rPr>
              <w:t>Assessment</w:t>
            </w:r>
          </w:p>
        </w:tc>
        <w:tc>
          <w:tcPr>
            <w:tcW w:w="1147" w:type="dxa"/>
            <w:tcBorders>
              <w:top w:val="single" w:sz="7" w:space="0" w:color="000000"/>
              <w:left w:val="single" w:sz="7" w:space="0" w:color="000000"/>
              <w:bottom w:val="single" w:sz="7" w:space="0" w:color="000000"/>
              <w:right w:val="single" w:sz="7" w:space="0" w:color="000000"/>
            </w:tcBorders>
            <w:shd w:val="pct10" w:color="000000" w:fill="FFFFFF"/>
          </w:tcPr>
          <w:p w14:paraId="4D70D9D1" w14:textId="77777777" w:rsidR="006E0EAF" w:rsidRPr="008A2C35" w:rsidRDefault="006E0EAF" w:rsidP="00207FC0">
            <w:pPr>
              <w:spacing w:line="120" w:lineRule="exact"/>
            </w:pPr>
          </w:p>
          <w:p w14:paraId="7D6117D7" w14:textId="03CF8271" w:rsidR="006E0EAF" w:rsidRPr="008A2C35" w:rsidRDefault="006E0EAF" w:rsidP="00207FC0">
            <w:pPr>
              <w:tabs>
                <w:tab w:val="left" w:pos="-1440"/>
              </w:tabs>
              <w:spacing w:after="58"/>
              <w:ind w:left="720" w:hanging="720"/>
              <w:jc w:val="center"/>
            </w:pPr>
            <w:r w:rsidRPr="008A2C35">
              <w:t xml:space="preserve"> </w:t>
            </w:r>
            <w:r w:rsidR="00935661" w:rsidRPr="00935661">
              <w:rPr>
                <w:rFonts w:ascii="Wingdings" w:hAnsi="Wingdings"/>
                <w:b/>
                <w:bCs/>
              </w:rPr>
              <w:t></w:t>
            </w:r>
            <w:r w:rsidRPr="008A2C35">
              <w:rPr>
                <w:b/>
                <w:bCs/>
              </w:rPr>
              <w:t xml:space="preserve">  </w:t>
            </w:r>
            <w:r w:rsidRPr="008A2C35">
              <w:t>R</w:t>
            </w:r>
          </w:p>
        </w:tc>
        <w:tc>
          <w:tcPr>
            <w:tcW w:w="1147" w:type="dxa"/>
            <w:tcBorders>
              <w:top w:val="single" w:sz="7" w:space="0" w:color="000000"/>
              <w:left w:val="single" w:sz="7" w:space="0" w:color="000000"/>
              <w:bottom w:val="single" w:sz="7" w:space="0" w:color="000000"/>
              <w:right w:val="single" w:sz="7" w:space="0" w:color="000000"/>
            </w:tcBorders>
            <w:shd w:val="pct10" w:color="000000" w:fill="FFFFFF"/>
          </w:tcPr>
          <w:p w14:paraId="10DC890C" w14:textId="77777777" w:rsidR="006E0EAF" w:rsidRPr="008A2C35" w:rsidRDefault="006E0EAF" w:rsidP="00207FC0">
            <w:pPr>
              <w:spacing w:line="120" w:lineRule="exact"/>
            </w:pPr>
          </w:p>
          <w:p w14:paraId="7782413C" w14:textId="076834C8" w:rsidR="006E0EAF" w:rsidRPr="008A2C35" w:rsidRDefault="006E0EAF" w:rsidP="00207FC0">
            <w:pPr>
              <w:tabs>
                <w:tab w:val="left" w:pos="-1440"/>
              </w:tabs>
              <w:spacing w:after="58"/>
              <w:ind w:left="720" w:hanging="720"/>
              <w:jc w:val="center"/>
            </w:pPr>
            <w:r w:rsidRPr="008A2C35">
              <w:t xml:space="preserve"> </w:t>
            </w:r>
            <w:r w:rsidR="00935661" w:rsidRPr="00942BD2">
              <w:rPr>
                <w:rFonts w:ascii="Wingdings" w:hAnsi="Wingdings"/>
                <w:b/>
                <w:bCs/>
                <w:highlight w:val="red"/>
              </w:rPr>
              <w:t></w:t>
            </w:r>
            <w:r w:rsidRPr="00942BD2">
              <w:rPr>
                <w:b/>
                <w:bCs/>
                <w:highlight w:val="red"/>
              </w:rPr>
              <w:t xml:space="preserve">  </w:t>
            </w:r>
            <w:r w:rsidRPr="00942BD2">
              <w:rPr>
                <w:highlight w:val="red"/>
              </w:rPr>
              <w:t>W</w:t>
            </w:r>
          </w:p>
        </w:tc>
        <w:tc>
          <w:tcPr>
            <w:tcW w:w="1147" w:type="dxa"/>
            <w:tcBorders>
              <w:top w:val="single" w:sz="7" w:space="0" w:color="000000"/>
              <w:left w:val="single" w:sz="7" w:space="0" w:color="000000"/>
              <w:bottom w:val="single" w:sz="7" w:space="0" w:color="000000"/>
              <w:right w:val="single" w:sz="7" w:space="0" w:color="000000"/>
            </w:tcBorders>
            <w:shd w:val="pct10" w:color="000000" w:fill="FFFFFF"/>
          </w:tcPr>
          <w:p w14:paraId="5B0D9D9F" w14:textId="77777777" w:rsidR="006E0EAF" w:rsidRPr="008A2C35" w:rsidRDefault="006E0EAF" w:rsidP="00207FC0">
            <w:pPr>
              <w:spacing w:line="120" w:lineRule="exact"/>
            </w:pPr>
          </w:p>
          <w:p w14:paraId="3464BC4C" w14:textId="5C07063C" w:rsidR="006E0EAF" w:rsidRPr="008A2C35" w:rsidRDefault="006E0EAF" w:rsidP="00207FC0">
            <w:pPr>
              <w:tabs>
                <w:tab w:val="left" w:pos="-1440"/>
              </w:tabs>
              <w:spacing w:after="58"/>
              <w:ind w:left="720" w:hanging="720"/>
              <w:jc w:val="center"/>
            </w:pPr>
            <w:r w:rsidRPr="008A2C35">
              <w:t xml:space="preserve"> </w:t>
            </w:r>
            <w:r w:rsidR="00935661" w:rsidRPr="00935661">
              <w:rPr>
                <w:rFonts w:ascii="Wingdings" w:hAnsi="Wingdings"/>
                <w:b/>
                <w:bCs/>
              </w:rPr>
              <w:t></w:t>
            </w:r>
            <w:r w:rsidRPr="008A2C35">
              <w:rPr>
                <w:b/>
                <w:bCs/>
              </w:rPr>
              <w:t xml:space="preserve">  </w:t>
            </w:r>
            <w:r w:rsidRPr="008A2C35">
              <w:t xml:space="preserve">L </w:t>
            </w:r>
          </w:p>
        </w:tc>
        <w:tc>
          <w:tcPr>
            <w:tcW w:w="1148" w:type="dxa"/>
            <w:tcBorders>
              <w:top w:val="single" w:sz="7" w:space="0" w:color="000000"/>
              <w:left w:val="single" w:sz="7" w:space="0" w:color="000000"/>
              <w:bottom w:val="single" w:sz="7" w:space="0" w:color="000000"/>
              <w:right w:val="single" w:sz="7" w:space="0" w:color="000000"/>
            </w:tcBorders>
            <w:shd w:val="pct10" w:color="000000" w:fill="FFFFFF"/>
          </w:tcPr>
          <w:p w14:paraId="179879CB" w14:textId="77777777" w:rsidR="006E0EAF" w:rsidRPr="008A2C35" w:rsidRDefault="006E0EAF" w:rsidP="00207FC0">
            <w:pPr>
              <w:spacing w:line="120" w:lineRule="exact"/>
            </w:pPr>
          </w:p>
          <w:p w14:paraId="4F850D7A" w14:textId="1E1D8B4A" w:rsidR="006E0EAF" w:rsidRPr="008A2C35" w:rsidRDefault="006E0EAF" w:rsidP="00207FC0">
            <w:pPr>
              <w:tabs>
                <w:tab w:val="left" w:pos="-1440"/>
              </w:tabs>
              <w:spacing w:after="58"/>
              <w:ind w:left="720" w:hanging="720"/>
              <w:jc w:val="center"/>
            </w:pPr>
            <w:r w:rsidRPr="008A2C35">
              <w:t xml:space="preserve"> </w:t>
            </w:r>
            <w:r w:rsidR="00935661" w:rsidRPr="00935661">
              <w:rPr>
                <w:rFonts w:ascii="Wingdings" w:hAnsi="Wingdings"/>
                <w:b/>
                <w:bCs/>
              </w:rPr>
              <w:t></w:t>
            </w:r>
            <w:r w:rsidRPr="008A2C35">
              <w:rPr>
                <w:b/>
                <w:bCs/>
              </w:rPr>
              <w:t xml:space="preserve">  </w:t>
            </w:r>
            <w:r w:rsidRPr="008A2C35">
              <w:t>S</w:t>
            </w:r>
          </w:p>
        </w:tc>
      </w:tr>
      <w:tr w:rsidR="006E0EAF" w:rsidRPr="008A2C35" w14:paraId="241B196D" w14:textId="77777777" w:rsidTr="008A2C35">
        <w:trPr>
          <w:trHeight w:val="1288"/>
          <w:jc w:val="center"/>
        </w:trPr>
        <w:tc>
          <w:tcPr>
            <w:tcW w:w="9359" w:type="dxa"/>
            <w:gridSpan w:val="6"/>
            <w:tcBorders>
              <w:top w:val="single" w:sz="7" w:space="0" w:color="000000"/>
              <w:left w:val="single" w:sz="7" w:space="0" w:color="000000"/>
              <w:bottom w:val="single" w:sz="7" w:space="0" w:color="000000"/>
              <w:right w:val="single" w:sz="7" w:space="0" w:color="000000"/>
            </w:tcBorders>
            <w:shd w:val="clear" w:color="auto" w:fill="FFFFFF" w:themeFill="background1"/>
          </w:tcPr>
          <w:p w14:paraId="74054877" w14:textId="77777777" w:rsidR="006E0EAF" w:rsidRPr="008A2C35" w:rsidRDefault="006E0EAF" w:rsidP="008A2C35"/>
          <w:p w14:paraId="7A39C3EF" w14:textId="5BD10223" w:rsidR="006E0EAF" w:rsidRPr="008A2C35" w:rsidRDefault="00942BD2" w:rsidP="008A2C35">
            <w:r w:rsidRPr="00942BD2">
              <w:rPr>
                <w:rFonts w:eastAsia="宋体" w:hint="eastAsia"/>
                <w:lang w:eastAsia="zh-CN"/>
              </w:rPr>
              <w:t>1.</w:t>
            </w:r>
            <w:r>
              <w:rPr>
                <w:rFonts w:eastAsia="宋体" w:hint="eastAsia"/>
                <w:lang w:eastAsia="zh-CN"/>
              </w:rPr>
              <w:t xml:space="preserve"> </w:t>
            </w:r>
            <w:r w:rsidRPr="00942BD2">
              <w:t xml:space="preserve">Calculate the results of students </w:t>
            </w:r>
            <w:r>
              <w:t xml:space="preserve">in guide practice </w:t>
            </w:r>
            <w:r w:rsidRPr="00942BD2">
              <w:t>in which they practiced in the group</w:t>
            </w:r>
            <w:r>
              <w:t>, and the cloze of total text of the video and u</w:t>
            </w:r>
            <w:r w:rsidRPr="00942BD2">
              <w:t xml:space="preserve">se these two results as the </w:t>
            </w:r>
            <w:r>
              <w:t>assessment.</w:t>
            </w:r>
          </w:p>
          <w:p w14:paraId="151E97B2" w14:textId="77777777" w:rsidR="006E0EAF" w:rsidRPr="008A2C35" w:rsidRDefault="006E0EAF" w:rsidP="008A2C35"/>
          <w:p w14:paraId="51AE427B" w14:textId="77777777" w:rsidR="006E0EAF" w:rsidRPr="008A2C35" w:rsidRDefault="006E0EAF" w:rsidP="008A2C35"/>
          <w:p w14:paraId="25395914" w14:textId="77777777" w:rsidR="006E0EAF" w:rsidRPr="008A2C35" w:rsidRDefault="006E0EAF" w:rsidP="008A2C35"/>
        </w:tc>
      </w:tr>
    </w:tbl>
    <w:p w14:paraId="3EAB372D" w14:textId="77777777" w:rsidR="00D04BC3" w:rsidRPr="008A2C35" w:rsidRDefault="00D04BC3" w:rsidP="008A2C35"/>
    <w:sectPr w:rsidR="00D04BC3" w:rsidRPr="008A2C35" w:rsidSect="00D04BC3">
      <w:pgSz w:w="12240" w:h="15840"/>
      <w:pgMar w:top="900" w:right="1440" w:bottom="1440" w:left="1440" w:header="900" w:footer="144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133D0E" w14:textId="77777777" w:rsidR="00F72D57" w:rsidRDefault="00F72D57" w:rsidP="006E0EAF">
      <w:r>
        <w:separator/>
      </w:r>
    </w:p>
  </w:endnote>
  <w:endnote w:type="continuationSeparator" w:id="0">
    <w:p w14:paraId="745DD3E6" w14:textId="77777777" w:rsidR="00F72D57" w:rsidRDefault="00F72D57" w:rsidP="006E0E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A66620" w14:textId="77777777" w:rsidR="00F72D57" w:rsidRDefault="00F72D57" w:rsidP="006E0EAF">
      <w:r>
        <w:separator/>
      </w:r>
    </w:p>
  </w:footnote>
  <w:footnote w:type="continuationSeparator" w:id="0">
    <w:p w14:paraId="6C54BC5B" w14:textId="77777777" w:rsidR="00F72D57" w:rsidRDefault="00F72D57" w:rsidP="006E0EA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0"/>
    <w:name w:val="Shaded Box"/>
    <w:lvl w:ilvl="0">
      <w:start w:val="1"/>
      <w:numFmt w:val="decimal"/>
      <w:lvlText w:val="q"/>
      <w:lvlJc w:val="left"/>
    </w:lvl>
    <w:lvl w:ilvl="1">
      <w:start w:val="1"/>
      <w:numFmt w:val="decimal"/>
      <w:lvlText w:val="q"/>
      <w:lvlJc w:val="left"/>
    </w:lvl>
    <w:lvl w:ilvl="2">
      <w:start w:val="1"/>
      <w:numFmt w:val="decimal"/>
      <w:lvlText w:val="q"/>
      <w:lvlJc w:val="left"/>
    </w:lvl>
    <w:lvl w:ilvl="3">
      <w:start w:val="1"/>
      <w:numFmt w:val="decimal"/>
      <w:lvlText w:val="q"/>
      <w:lvlJc w:val="left"/>
    </w:lvl>
    <w:lvl w:ilvl="4">
      <w:start w:val="1"/>
      <w:numFmt w:val="decimal"/>
      <w:lvlText w:val="q"/>
      <w:lvlJc w:val="left"/>
    </w:lvl>
    <w:lvl w:ilvl="5">
      <w:start w:val="1"/>
      <w:numFmt w:val="decimal"/>
      <w:lvlText w:val="q"/>
      <w:lvlJc w:val="left"/>
    </w:lvl>
    <w:lvl w:ilvl="6">
      <w:start w:val="1"/>
      <w:numFmt w:val="decimal"/>
      <w:lvlText w:val="q"/>
      <w:lvlJc w:val="left"/>
    </w:lvl>
    <w:lvl w:ilvl="7">
      <w:start w:val="1"/>
      <w:numFmt w:val="decimal"/>
      <w:lvlText w:val="q"/>
      <w:lvlJc w:val="left"/>
    </w:lvl>
    <w:lvl w:ilvl="8">
      <w:numFmt w:val="decimal"/>
      <w:lvlText w:val=""/>
      <w:lvlJc w:val="left"/>
    </w:lvl>
  </w:abstractNum>
  <w:abstractNum w:abstractNumId="1" w15:restartNumberingAfterBreak="0">
    <w:nsid w:val="00000002"/>
    <w:multiLevelType w:val="multilevel"/>
    <w:tmpl w:val="00000000"/>
    <w:name w:val="Shaded Box"/>
    <w:lvl w:ilvl="0">
      <w:start w:val="1"/>
      <w:numFmt w:val="decimal"/>
      <w:lvlText w:val="q"/>
      <w:lvlJc w:val="left"/>
    </w:lvl>
    <w:lvl w:ilvl="1">
      <w:start w:val="1"/>
      <w:numFmt w:val="decimal"/>
      <w:lvlText w:val="q"/>
      <w:lvlJc w:val="left"/>
    </w:lvl>
    <w:lvl w:ilvl="2">
      <w:start w:val="1"/>
      <w:numFmt w:val="decimal"/>
      <w:lvlText w:val="q"/>
      <w:lvlJc w:val="left"/>
    </w:lvl>
    <w:lvl w:ilvl="3">
      <w:start w:val="1"/>
      <w:numFmt w:val="decimal"/>
      <w:lvlText w:val="q"/>
      <w:lvlJc w:val="left"/>
    </w:lvl>
    <w:lvl w:ilvl="4">
      <w:start w:val="1"/>
      <w:numFmt w:val="decimal"/>
      <w:lvlText w:val="q"/>
      <w:lvlJc w:val="left"/>
    </w:lvl>
    <w:lvl w:ilvl="5">
      <w:start w:val="1"/>
      <w:numFmt w:val="decimal"/>
      <w:lvlText w:val="q"/>
      <w:lvlJc w:val="left"/>
    </w:lvl>
    <w:lvl w:ilvl="6">
      <w:start w:val="1"/>
      <w:numFmt w:val="decimal"/>
      <w:lvlText w:val="q"/>
      <w:lvlJc w:val="left"/>
    </w:lvl>
    <w:lvl w:ilvl="7">
      <w:start w:val="1"/>
      <w:numFmt w:val="decimal"/>
      <w:lvlText w:val="q"/>
      <w:lvlJc w:val="left"/>
    </w:lvl>
    <w:lvl w:ilvl="8">
      <w:numFmt w:val="decimal"/>
      <w:lvlText w:val=""/>
      <w:lvlJc w:val="left"/>
    </w:lvl>
  </w:abstractNum>
  <w:abstractNum w:abstractNumId="2" w15:restartNumberingAfterBreak="0">
    <w:nsid w:val="00000003"/>
    <w:multiLevelType w:val="multilevel"/>
    <w:tmpl w:val="00000000"/>
    <w:name w:val="Shaded Box"/>
    <w:lvl w:ilvl="0">
      <w:start w:val="1"/>
      <w:numFmt w:val="decimal"/>
      <w:lvlText w:val="q"/>
      <w:lvlJc w:val="left"/>
    </w:lvl>
    <w:lvl w:ilvl="1">
      <w:start w:val="1"/>
      <w:numFmt w:val="decimal"/>
      <w:lvlText w:val="q"/>
      <w:lvlJc w:val="left"/>
    </w:lvl>
    <w:lvl w:ilvl="2">
      <w:start w:val="1"/>
      <w:numFmt w:val="decimal"/>
      <w:lvlText w:val="q"/>
      <w:lvlJc w:val="left"/>
    </w:lvl>
    <w:lvl w:ilvl="3">
      <w:start w:val="1"/>
      <w:numFmt w:val="decimal"/>
      <w:lvlText w:val="q"/>
      <w:lvlJc w:val="left"/>
    </w:lvl>
    <w:lvl w:ilvl="4">
      <w:start w:val="1"/>
      <w:numFmt w:val="decimal"/>
      <w:lvlText w:val="q"/>
      <w:lvlJc w:val="left"/>
    </w:lvl>
    <w:lvl w:ilvl="5">
      <w:start w:val="1"/>
      <w:numFmt w:val="decimal"/>
      <w:lvlText w:val="q"/>
      <w:lvlJc w:val="left"/>
    </w:lvl>
    <w:lvl w:ilvl="6">
      <w:start w:val="1"/>
      <w:numFmt w:val="decimal"/>
      <w:lvlText w:val="q"/>
      <w:lvlJc w:val="left"/>
    </w:lvl>
    <w:lvl w:ilvl="7">
      <w:start w:val="1"/>
      <w:numFmt w:val="decimal"/>
      <w:lvlText w:val="q"/>
      <w:lvlJc w:val="left"/>
    </w:lvl>
    <w:lvl w:ilvl="8">
      <w:numFmt w:val="decimal"/>
      <w:lvlText w:val=""/>
      <w:lvlJc w:val="left"/>
    </w:lvl>
  </w:abstractNum>
  <w:abstractNum w:abstractNumId="3" w15:restartNumberingAfterBreak="0">
    <w:nsid w:val="00000004"/>
    <w:multiLevelType w:val="multilevel"/>
    <w:tmpl w:val="00000000"/>
    <w:name w:val="Shaded Box"/>
    <w:lvl w:ilvl="0">
      <w:start w:val="1"/>
      <w:numFmt w:val="decimal"/>
      <w:lvlText w:val="q"/>
      <w:lvlJc w:val="left"/>
    </w:lvl>
    <w:lvl w:ilvl="1">
      <w:start w:val="1"/>
      <w:numFmt w:val="decimal"/>
      <w:lvlText w:val="q"/>
      <w:lvlJc w:val="left"/>
    </w:lvl>
    <w:lvl w:ilvl="2">
      <w:start w:val="1"/>
      <w:numFmt w:val="decimal"/>
      <w:lvlText w:val="q"/>
      <w:lvlJc w:val="left"/>
    </w:lvl>
    <w:lvl w:ilvl="3">
      <w:start w:val="1"/>
      <w:numFmt w:val="decimal"/>
      <w:lvlText w:val="q"/>
      <w:lvlJc w:val="left"/>
    </w:lvl>
    <w:lvl w:ilvl="4">
      <w:start w:val="1"/>
      <w:numFmt w:val="decimal"/>
      <w:lvlText w:val="q"/>
      <w:lvlJc w:val="left"/>
    </w:lvl>
    <w:lvl w:ilvl="5">
      <w:start w:val="1"/>
      <w:numFmt w:val="decimal"/>
      <w:lvlText w:val="q"/>
      <w:lvlJc w:val="left"/>
    </w:lvl>
    <w:lvl w:ilvl="6">
      <w:start w:val="1"/>
      <w:numFmt w:val="decimal"/>
      <w:lvlText w:val="q"/>
      <w:lvlJc w:val="left"/>
    </w:lvl>
    <w:lvl w:ilvl="7">
      <w:start w:val="1"/>
      <w:numFmt w:val="decimal"/>
      <w:lvlText w:val="q"/>
      <w:lvlJc w:val="left"/>
    </w:lvl>
    <w:lvl w:ilvl="8">
      <w:numFmt w:val="decimal"/>
      <w:lvlText w:val=""/>
      <w:lvlJc w:val="left"/>
    </w:lvl>
  </w:abstractNum>
  <w:abstractNum w:abstractNumId="4" w15:restartNumberingAfterBreak="0">
    <w:nsid w:val="00000005"/>
    <w:multiLevelType w:val="multilevel"/>
    <w:tmpl w:val="00000000"/>
    <w:name w:val="Shaded Box"/>
    <w:lvl w:ilvl="0">
      <w:start w:val="1"/>
      <w:numFmt w:val="decimal"/>
      <w:lvlText w:val="q"/>
      <w:lvlJc w:val="left"/>
    </w:lvl>
    <w:lvl w:ilvl="1">
      <w:start w:val="1"/>
      <w:numFmt w:val="decimal"/>
      <w:lvlText w:val="q"/>
      <w:lvlJc w:val="left"/>
    </w:lvl>
    <w:lvl w:ilvl="2">
      <w:start w:val="1"/>
      <w:numFmt w:val="decimal"/>
      <w:lvlText w:val="q"/>
      <w:lvlJc w:val="left"/>
    </w:lvl>
    <w:lvl w:ilvl="3">
      <w:start w:val="1"/>
      <w:numFmt w:val="decimal"/>
      <w:lvlText w:val="q"/>
      <w:lvlJc w:val="left"/>
    </w:lvl>
    <w:lvl w:ilvl="4">
      <w:start w:val="1"/>
      <w:numFmt w:val="decimal"/>
      <w:lvlText w:val="q"/>
      <w:lvlJc w:val="left"/>
    </w:lvl>
    <w:lvl w:ilvl="5">
      <w:start w:val="1"/>
      <w:numFmt w:val="decimal"/>
      <w:lvlText w:val="q"/>
      <w:lvlJc w:val="left"/>
    </w:lvl>
    <w:lvl w:ilvl="6">
      <w:start w:val="1"/>
      <w:numFmt w:val="decimal"/>
      <w:lvlText w:val="q"/>
      <w:lvlJc w:val="left"/>
    </w:lvl>
    <w:lvl w:ilvl="7">
      <w:start w:val="1"/>
      <w:numFmt w:val="decimal"/>
      <w:lvlText w:val="q"/>
      <w:lvlJc w:val="left"/>
    </w:lvl>
    <w:lvl w:ilvl="8">
      <w:numFmt w:val="decimal"/>
      <w:lvlText w:val=""/>
      <w:lvlJc w:val="left"/>
    </w:lvl>
  </w:abstractNum>
  <w:abstractNum w:abstractNumId="5" w15:restartNumberingAfterBreak="0">
    <w:nsid w:val="00000006"/>
    <w:multiLevelType w:val="multilevel"/>
    <w:tmpl w:val="00000000"/>
    <w:name w:val="Shaded Box"/>
    <w:lvl w:ilvl="0">
      <w:start w:val="1"/>
      <w:numFmt w:val="decimal"/>
      <w:lvlText w:val="q"/>
      <w:lvlJc w:val="left"/>
    </w:lvl>
    <w:lvl w:ilvl="1">
      <w:start w:val="1"/>
      <w:numFmt w:val="decimal"/>
      <w:lvlText w:val="q"/>
      <w:lvlJc w:val="left"/>
    </w:lvl>
    <w:lvl w:ilvl="2">
      <w:start w:val="1"/>
      <w:numFmt w:val="decimal"/>
      <w:lvlText w:val="q"/>
      <w:lvlJc w:val="left"/>
    </w:lvl>
    <w:lvl w:ilvl="3">
      <w:start w:val="1"/>
      <w:numFmt w:val="decimal"/>
      <w:lvlText w:val="q"/>
      <w:lvlJc w:val="left"/>
    </w:lvl>
    <w:lvl w:ilvl="4">
      <w:start w:val="1"/>
      <w:numFmt w:val="decimal"/>
      <w:lvlText w:val="q"/>
      <w:lvlJc w:val="left"/>
    </w:lvl>
    <w:lvl w:ilvl="5">
      <w:start w:val="1"/>
      <w:numFmt w:val="decimal"/>
      <w:lvlText w:val="q"/>
      <w:lvlJc w:val="left"/>
    </w:lvl>
    <w:lvl w:ilvl="6">
      <w:start w:val="1"/>
      <w:numFmt w:val="decimal"/>
      <w:lvlText w:val="q"/>
      <w:lvlJc w:val="left"/>
    </w:lvl>
    <w:lvl w:ilvl="7">
      <w:start w:val="1"/>
      <w:numFmt w:val="decimal"/>
      <w:lvlText w:val="q"/>
      <w:lvlJc w:val="left"/>
    </w:lvl>
    <w:lvl w:ilvl="8">
      <w:numFmt w:val="decimal"/>
      <w:lvlText w:val=""/>
      <w:lvlJc w:val="left"/>
    </w:lvl>
  </w:abstractNum>
  <w:abstractNum w:abstractNumId="6" w15:restartNumberingAfterBreak="0">
    <w:nsid w:val="01F23D3A"/>
    <w:multiLevelType w:val="hybridMultilevel"/>
    <w:tmpl w:val="223CD1A8"/>
    <w:lvl w:ilvl="0" w:tplc="89389C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0BA3277A"/>
    <w:multiLevelType w:val="hybridMultilevel"/>
    <w:tmpl w:val="CF101F9C"/>
    <w:lvl w:ilvl="0" w:tplc="17C8D4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E034522"/>
    <w:multiLevelType w:val="hybridMultilevel"/>
    <w:tmpl w:val="CB24CBE8"/>
    <w:lvl w:ilvl="0" w:tplc="3F5AAF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0E5A4409"/>
    <w:multiLevelType w:val="hybridMultilevel"/>
    <w:tmpl w:val="E5F0BD92"/>
    <w:lvl w:ilvl="0" w:tplc="21B0CB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B86744E"/>
    <w:multiLevelType w:val="hybridMultilevel"/>
    <w:tmpl w:val="5AC8059A"/>
    <w:lvl w:ilvl="0" w:tplc="D1D683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5E42F43"/>
    <w:multiLevelType w:val="hybridMultilevel"/>
    <w:tmpl w:val="00808A84"/>
    <w:lvl w:ilvl="0" w:tplc="6A3E54F0">
      <w:start w:val="1"/>
      <w:numFmt w:val="decimal"/>
      <w:lvlText w:val="%1."/>
      <w:lvlJc w:val="left"/>
      <w:pPr>
        <w:ind w:left="360" w:hanging="360"/>
      </w:pPr>
      <w:rPr>
        <w:rFonts w:eastAsia="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5243CB3"/>
    <w:multiLevelType w:val="hybridMultilevel"/>
    <w:tmpl w:val="B78E63A4"/>
    <w:lvl w:ilvl="0" w:tplc="A2D667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507E35EB"/>
    <w:multiLevelType w:val="hybridMultilevel"/>
    <w:tmpl w:val="D71A855E"/>
    <w:lvl w:ilvl="0" w:tplc="AD225B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54465420"/>
    <w:multiLevelType w:val="hybridMultilevel"/>
    <w:tmpl w:val="651A05BC"/>
    <w:lvl w:ilvl="0" w:tplc="8A8A56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5F1A3BFD"/>
    <w:multiLevelType w:val="hybridMultilevel"/>
    <w:tmpl w:val="E8C20AE0"/>
    <w:lvl w:ilvl="0" w:tplc="9B9E75AC">
      <w:start w:val="1"/>
      <w:numFmt w:val="decimal"/>
      <w:lvlText w:val="%1."/>
      <w:lvlJc w:val="left"/>
      <w:pPr>
        <w:ind w:left="360" w:hanging="360"/>
      </w:pPr>
      <w:rPr>
        <w:rFonts w:ascii="Times New Roman" w:eastAsiaTheme="minorEastAsia"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5F39577A"/>
    <w:multiLevelType w:val="hybridMultilevel"/>
    <w:tmpl w:val="CD54C6FE"/>
    <w:lvl w:ilvl="0" w:tplc="264A63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646E230A"/>
    <w:multiLevelType w:val="hybridMultilevel"/>
    <w:tmpl w:val="5DFE672C"/>
    <w:lvl w:ilvl="0" w:tplc="154693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5"/>
  </w:num>
  <w:num w:numId="2">
    <w:abstractNumId w:val="7"/>
  </w:num>
  <w:num w:numId="3">
    <w:abstractNumId w:val="14"/>
  </w:num>
  <w:num w:numId="4">
    <w:abstractNumId w:val="11"/>
  </w:num>
  <w:num w:numId="5">
    <w:abstractNumId w:val="8"/>
  </w:num>
  <w:num w:numId="6">
    <w:abstractNumId w:val="16"/>
  </w:num>
  <w:num w:numId="7">
    <w:abstractNumId w:val="6"/>
  </w:num>
  <w:num w:numId="8">
    <w:abstractNumId w:val="10"/>
  </w:num>
  <w:num w:numId="9">
    <w:abstractNumId w:val="13"/>
  </w:num>
  <w:num w:numId="10">
    <w:abstractNumId w:val="17"/>
  </w:num>
  <w:num w:numId="11">
    <w:abstractNumId w:val="9"/>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04BC3"/>
    <w:rsid w:val="000C6E41"/>
    <w:rsid w:val="00134BCD"/>
    <w:rsid w:val="00255F7F"/>
    <w:rsid w:val="002B00DB"/>
    <w:rsid w:val="002C704B"/>
    <w:rsid w:val="00337143"/>
    <w:rsid w:val="003F5AC0"/>
    <w:rsid w:val="00416DA0"/>
    <w:rsid w:val="004208A8"/>
    <w:rsid w:val="0052316C"/>
    <w:rsid w:val="0055416A"/>
    <w:rsid w:val="006117D5"/>
    <w:rsid w:val="006E0EAF"/>
    <w:rsid w:val="00726508"/>
    <w:rsid w:val="00762855"/>
    <w:rsid w:val="007C1DE1"/>
    <w:rsid w:val="00803CC6"/>
    <w:rsid w:val="00804E11"/>
    <w:rsid w:val="008075D8"/>
    <w:rsid w:val="008529EE"/>
    <w:rsid w:val="008A2C35"/>
    <w:rsid w:val="00935661"/>
    <w:rsid w:val="00942BD2"/>
    <w:rsid w:val="0095122B"/>
    <w:rsid w:val="009D7E54"/>
    <w:rsid w:val="009E2144"/>
    <w:rsid w:val="00AD789D"/>
    <w:rsid w:val="00D04BC3"/>
    <w:rsid w:val="00D95BA1"/>
    <w:rsid w:val="00DA22DD"/>
    <w:rsid w:val="00DE2512"/>
    <w:rsid w:val="00E10BA3"/>
    <w:rsid w:val="00E15AF1"/>
    <w:rsid w:val="00ED4148"/>
    <w:rsid w:val="00EE0EB8"/>
    <w:rsid w:val="00EF027B"/>
    <w:rsid w:val="00F27564"/>
    <w:rsid w:val="00F54C7D"/>
    <w:rsid w:val="00F72D57"/>
    <w:rsid w:val="00FD374E"/>
    <w:rsid w:val="00FF0AB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41B5D62"/>
  <w14:defaultImageDpi w14:val="0"/>
  <w15:docId w15:val="{672E0404-11C7-4652-A80D-5772E2BE8E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E0EAF"/>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footnote reference"/>
    <w:uiPriority w:val="99"/>
  </w:style>
  <w:style w:type="paragraph" w:customStyle="1" w:styleId="Level1">
    <w:name w:val="Level 1"/>
    <w:basedOn w:val="a"/>
    <w:uiPriority w:val="99"/>
    <w:pPr>
      <w:ind w:left="720" w:hanging="720"/>
    </w:pPr>
  </w:style>
  <w:style w:type="paragraph" w:styleId="a4">
    <w:name w:val="Balloon Text"/>
    <w:basedOn w:val="a"/>
    <w:link w:val="a5"/>
    <w:uiPriority w:val="99"/>
    <w:semiHidden/>
    <w:unhideWhenUsed/>
    <w:rsid w:val="00D95BA1"/>
    <w:rPr>
      <w:rFonts w:ascii="Segoe UI" w:hAnsi="Segoe UI" w:cs="Segoe UI"/>
      <w:sz w:val="18"/>
      <w:szCs w:val="18"/>
    </w:rPr>
  </w:style>
  <w:style w:type="character" w:customStyle="1" w:styleId="a5">
    <w:name w:val="批注框文本 字符"/>
    <w:basedOn w:val="a0"/>
    <w:link w:val="a4"/>
    <w:uiPriority w:val="99"/>
    <w:semiHidden/>
    <w:rsid w:val="00D95BA1"/>
    <w:rPr>
      <w:rFonts w:ascii="Segoe UI" w:hAnsi="Segoe UI" w:cs="Segoe UI"/>
      <w:sz w:val="18"/>
      <w:szCs w:val="18"/>
    </w:rPr>
  </w:style>
  <w:style w:type="paragraph" w:styleId="a6">
    <w:name w:val="header"/>
    <w:basedOn w:val="a"/>
    <w:link w:val="a7"/>
    <w:uiPriority w:val="99"/>
    <w:unhideWhenUsed/>
    <w:rsid w:val="006E0EAF"/>
    <w:pPr>
      <w:tabs>
        <w:tab w:val="center" w:pos="4680"/>
        <w:tab w:val="right" w:pos="9360"/>
      </w:tabs>
    </w:pPr>
  </w:style>
  <w:style w:type="character" w:customStyle="1" w:styleId="a7">
    <w:name w:val="页眉 字符"/>
    <w:basedOn w:val="a0"/>
    <w:link w:val="a6"/>
    <w:uiPriority w:val="99"/>
    <w:rsid w:val="006E0EAF"/>
    <w:rPr>
      <w:rFonts w:ascii="Times New Roman" w:hAnsi="Times New Roman" w:cs="Times New Roman"/>
      <w:sz w:val="24"/>
      <w:szCs w:val="24"/>
    </w:rPr>
  </w:style>
  <w:style w:type="paragraph" w:styleId="a8">
    <w:name w:val="footer"/>
    <w:basedOn w:val="a"/>
    <w:link w:val="a9"/>
    <w:uiPriority w:val="99"/>
    <w:unhideWhenUsed/>
    <w:rsid w:val="006E0EAF"/>
    <w:pPr>
      <w:tabs>
        <w:tab w:val="center" w:pos="4680"/>
        <w:tab w:val="right" w:pos="9360"/>
      </w:tabs>
    </w:pPr>
  </w:style>
  <w:style w:type="character" w:customStyle="1" w:styleId="a9">
    <w:name w:val="页脚 字符"/>
    <w:basedOn w:val="a0"/>
    <w:link w:val="a8"/>
    <w:uiPriority w:val="99"/>
    <w:rsid w:val="006E0EAF"/>
    <w:rPr>
      <w:rFonts w:ascii="Times New Roman" w:hAnsi="Times New Roman" w:cs="Times New Roman"/>
      <w:sz w:val="24"/>
      <w:szCs w:val="24"/>
    </w:rPr>
  </w:style>
  <w:style w:type="paragraph" w:styleId="aa">
    <w:name w:val="List Paragraph"/>
    <w:basedOn w:val="a"/>
    <w:uiPriority w:val="34"/>
    <w:qFormat/>
    <w:rsid w:val="00DA22D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238</TotalTime>
  <Pages>2</Pages>
  <Words>419</Words>
  <Characters>2393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Shane Dixon</dc:creator>
  <cp:lastModifiedBy>jeremy he</cp:lastModifiedBy>
  <cp:revision>7</cp:revision>
  <cp:lastPrinted>2015-12-10T16:28:00Z</cp:lastPrinted>
  <dcterms:created xsi:type="dcterms:W3CDTF">2016-04-26T00:01:00Z</dcterms:created>
  <dcterms:modified xsi:type="dcterms:W3CDTF">2020-01-09T13:38:00Z</dcterms:modified>
</cp:coreProperties>
</file>